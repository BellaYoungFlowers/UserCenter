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58"/>
        <w:ind w:firstLine="880"/>
        <w:rPr>
          <w:sz w:val="44"/>
          <w:szCs w:val="44"/>
        </w:rPr>
      </w:pPr>
    </w:p>
    <w:p>
      <w:pPr>
        <w:pStyle w:val="458"/>
        <w:ind w:firstLine="880"/>
        <w:rPr>
          <w:sz w:val="44"/>
          <w:szCs w:val="44"/>
        </w:rPr>
      </w:pPr>
    </w:p>
    <w:p>
      <w:pPr>
        <w:pStyle w:val="458"/>
        <w:ind w:firstLine="880"/>
        <w:rPr>
          <w:sz w:val="44"/>
          <w:szCs w:val="44"/>
        </w:rPr>
      </w:pPr>
    </w:p>
    <w:p>
      <w:pPr>
        <w:pStyle w:val="458"/>
        <w:ind w:firstLine="8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铁路基础设施信息发布系统</w:t>
      </w:r>
    </w:p>
    <w:p>
      <w:pPr>
        <w:pStyle w:val="458"/>
        <w:ind w:firstLine="8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数据库设计说明书</w:t>
      </w:r>
    </w:p>
    <w:p>
      <w:pPr>
        <w:jc w:val="center"/>
        <w:rPr>
          <w:sz w:val="44"/>
          <w:szCs w:val="44"/>
          <w:lang w:val="zh-CN"/>
        </w:rPr>
      </w:pPr>
    </w:p>
    <w:p>
      <w:pPr>
        <w:jc w:val="center"/>
        <w:rPr>
          <w:sz w:val="44"/>
          <w:szCs w:val="44"/>
          <w:lang w:val="zh-CN"/>
        </w:rPr>
      </w:pPr>
    </w:p>
    <w:p>
      <w:pPr>
        <w:jc w:val="center"/>
        <w:rPr>
          <w:sz w:val="44"/>
          <w:szCs w:val="44"/>
          <w:lang w:val="zh-CN"/>
        </w:rPr>
      </w:pPr>
    </w:p>
    <w:p>
      <w:pPr>
        <w:jc w:val="center"/>
        <w:rPr>
          <w:sz w:val="44"/>
          <w:szCs w:val="44"/>
          <w:lang w:val="zh-CN"/>
        </w:rPr>
      </w:pPr>
    </w:p>
    <w:p>
      <w:pPr>
        <w:jc w:val="center"/>
        <w:rPr>
          <w:sz w:val="44"/>
          <w:szCs w:val="44"/>
          <w:lang w:val="zh-CN"/>
        </w:rPr>
      </w:pPr>
    </w:p>
    <w:p>
      <w:pPr>
        <w:jc w:val="center"/>
        <w:rPr>
          <w:sz w:val="44"/>
          <w:szCs w:val="44"/>
          <w:lang w:val="zh-CN"/>
        </w:rPr>
      </w:pPr>
    </w:p>
    <w:p>
      <w:pPr>
        <w:jc w:val="center"/>
        <w:rPr>
          <w:sz w:val="44"/>
          <w:szCs w:val="44"/>
          <w:lang w:val="zh-CN"/>
        </w:rPr>
      </w:pPr>
    </w:p>
    <w:p>
      <w:pPr>
        <w:rPr>
          <w:sz w:val="44"/>
          <w:szCs w:val="44"/>
          <w:lang w:val="zh-CN"/>
        </w:rPr>
      </w:pPr>
    </w:p>
    <w:p>
      <w:pPr>
        <w:jc w:val="center"/>
        <w:rPr>
          <w:sz w:val="44"/>
          <w:szCs w:val="44"/>
          <w:lang w:val="zh-CN"/>
        </w:rPr>
      </w:pPr>
    </w:p>
    <w:p>
      <w:pPr>
        <w:jc w:val="center"/>
        <w:rPr>
          <w:sz w:val="44"/>
          <w:szCs w:val="44"/>
          <w:lang w:val="zh-CN"/>
        </w:rPr>
      </w:pPr>
    </w:p>
    <w:p>
      <w:pPr>
        <w:pStyle w:val="90"/>
        <w:ind w:firstLine="0" w:firstLineChars="0"/>
        <w:jc w:val="center"/>
        <w:rPr>
          <w:rFonts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2019年05月</w:t>
      </w:r>
    </w:p>
    <w:p>
      <w:pPr>
        <w:pStyle w:val="90"/>
        <w:ind w:firstLine="0" w:firstLineChars="0"/>
        <w:jc w:val="center"/>
        <w:rPr>
          <w:sz w:val="44"/>
          <w:szCs w:val="44"/>
        </w:rPr>
      </w:pPr>
    </w:p>
    <w:p>
      <w:pPr>
        <w:pStyle w:val="90"/>
        <w:ind w:firstLine="0" w:firstLineChars="0"/>
        <w:jc w:val="center"/>
        <w:rPr>
          <w:sz w:val="44"/>
          <w:szCs w:val="44"/>
        </w:rPr>
      </w:pPr>
    </w:p>
    <w:p>
      <w:pPr>
        <w:pStyle w:val="2"/>
        <w:rPr>
          <w:szCs w:val="32"/>
        </w:rPr>
      </w:pPr>
      <w:r>
        <w:fldChar w:fldCharType="begin"/>
      </w:r>
      <w:r>
        <w:instrText xml:space="preserve"> HYPERLINK "file:///D:\\审计综合文档\\项目文档\\03%20设计\\概要设计相关文档\\综合业务-智能持续审计子系统（审计问题与成果管理）-设计开发实施-概要设计说明书V1.1.docx" \l "_逻辑数据模型" </w:instrText>
      </w:r>
      <w:r>
        <w:fldChar w:fldCharType="separate"/>
      </w:r>
      <w:bookmarkStart w:id="0" w:name="_Toc487117787"/>
      <w:bookmarkStart w:id="1" w:name="_Toc506037897"/>
      <w:r>
        <w:rPr>
          <w:rFonts w:hint="eastAsia"/>
          <w:szCs w:val="32"/>
        </w:rPr>
        <w:t>逻辑数据实体分项定义</w:t>
      </w:r>
      <w:bookmarkEnd w:id="0"/>
      <w:bookmarkEnd w:id="1"/>
      <w:r>
        <w:rPr>
          <w:rFonts w:hint="eastAsia"/>
          <w:szCs w:val="32"/>
        </w:rPr>
        <w:fldChar w:fldCharType="end"/>
      </w:r>
    </w:p>
    <w:p>
      <w:pPr>
        <w:jc w:val="center"/>
        <w:rPr>
          <w:rFonts w:hint="eastAsia" w:cs="Times New Roman"/>
          <w:szCs w:val="24"/>
          <w:lang w:val="en-US" w:eastAsia="zh-CN"/>
        </w:rPr>
      </w:pPr>
      <w:r>
        <w:rPr>
          <w:rFonts w:hint="eastAsia" w:cs="Times New Roman"/>
          <w:szCs w:val="24"/>
          <w:lang w:val="en-US" w:eastAsia="zh-CN"/>
        </w:rPr>
        <w:t>{{?typeProducts}}</w:t>
      </w:r>
    </w:p>
    <w:p>
      <w:pPr>
        <w:rPr>
          <w:rFonts w:ascii="宋体" w:hAnsi="宋体" w:cs="宋体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{{tableIndex}}、{{tableComment}}</w:t>
      </w:r>
    </w:p>
    <w:tbl>
      <w:tblPr>
        <w:tblStyle w:val="5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410"/>
        <w:gridCol w:w="1944"/>
        <w:gridCol w:w="2100"/>
        <w:gridCol w:w="1190"/>
        <w:gridCol w:w="10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9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编号-名称</w:t>
            </w:r>
          </w:p>
        </w:tc>
        <w:tc>
          <w:tcPr>
            <w:tcW w:w="633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{{tableComment}}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191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63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000000" w:fill="FFFFFF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white"/>
                <w:lang w:val="en-US" w:eastAsia="zh-CN"/>
              </w:rPr>
              <w:t>{{tableName}}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78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{{tableDataList}}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1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数据类型及长度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是否非空</w:t>
            </w: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000000" w:fill="A6A6A6"/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78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[fieldIndex]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[fieldName]</w:t>
            </w:r>
          </w:p>
        </w:tc>
        <w:tc>
          <w:tcPr>
            <w:tcW w:w="1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[fieldType][fieldLength]</w:t>
            </w:r>
          </w:p>
        </w:tc>
        <w:tc>
          <w:tcPr>
            <w:tcW w:w="2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[fieldIsNull</w:t>
            </w:r>
            <w:bookmarkStart w:id="2" w:name="_GoBack"/>
            <w:bookmarkEnd w:id="2"/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1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[fieldComment]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[fieldComment]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{{/typeProducts}}</w:t>
      </w:r>
    </w:p>
    <w:p>
      <w:pPr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im 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14</w:t>
    </w:r>
    <w:r>
      <w:fldChar w:fldCharType="end"/>
    </w:r>
  </w:p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ptab w:relativeTo="margin" w:alignment="center" w:leader="none"/>
    </w:r>
    <w:r>
      <w:ptab w:relativeTo="margin" w:alignment="right" w:leader="none"/>
    </w:r>
    <w:r>
      <w:rPr>
        <w:rFonts w:hint="eastAsia"/>
        <w:lang w:eastAsia="zh-CN"/>
      </w:rPr>
      <w:t>铁路基础设施信息发布系统</w:t>
    </w:r>
    <w:r>
      <w:rPr>
        <w:rFonts w:hint="eastAsia"/>
      </w:rPr>
      <w:t>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none"/>
      <w:pStyle w:val="349"/>
      <w:suff w:val="nothing"/>
      <w:lvlText w:val="%1注："/>
      <w:lvlJc w:val="left"/>
      <w:pPr>
        <w:ind w:left="726" w:hanging="363"/>
      </w:pPr>
      <w:rPr>
        <w:rFonts w:hint="eastAsia" w:ascii="黑体" w:hAnsi="Times New Roman" w:eastAsia="黑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pStyle w:val="86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</w:rPr>
    </w:lvl>
  </w:abstractNum>
  <w:abstractNum w:abstractNumId="2">
    <w:nsid w:val="0000000E"/>
    <w:multiLevelType w:val="multilevel"/>
    <w:tmpl w:val="0000000E"/>
    <w:lvl w:ilvl="0" w:tentative="0">
      <w:start w:val="1"/>
      <w:numFmt w:val="upperLetter"/>
      <w:pStyle w:val="83"/>
      <w:suff w:val="space"/>
      <w:lvlText w:val="%1"/>
      <w:lvlJc w:val="left"/>
      <w:pPr>
        <w:ind w:left="623" w:hanging="425"/>
      </w:pPr>
      <w:rPr>
        <w:rFonts w:hint="eastAsia"/>
      </w:rPr>
    </w:lvl>
    <w:lvl w:ilvl="1" w:tentative="0">
      <w:start w:val="1"/>
      <w:numFmt w:val="decimal"/>
      <w:pStyle w:val="82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16"/>
        </w:tabs>
        <w:ind w:left="1616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914"/>
        </w:tabs>
        <w:ind w:left="2182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99"/>
        </w:tabs>
        <w:ind w:left="2749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484"/>
        </w:tabs>
        <w:ind w:left="345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269"/>
        </w:tabs>
        <w:ind w:left="402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054"/>
        </w:tabs>
        <w:ind w:left="459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840"/>
        </w:tabs>
        <w:ind w:left="5300" w:hanging="1700"/>
      </w:pPr>
      <w:rPr>
        <w:rFonts w:hint="eastAsia"/>
      </w:rPr>
    </w:lvl>
  </w:abstractNum>
  <w:abstractNum w:abstractNumId="3">
    <w:nsid w:val="0000001A"/>
    <w:multiLevelType w:val="multilevel"/>
    <w:tmpl w:val="0000001A"/>
    <w:lvl w:ilvl="0" w:tentative="0">
      <w:start w:val="1"/>
      <w:numFmt w:val="lowerLetter"/>
      <w:pStyle w:val="376"/>
      <w:suff w:val="nothing"/>
      <w:lvlText w:val="%1   "/>
      <w:lvlJc w:val="left"/>
      <w:pPr>
        <w:ind w:left="544" w:hanging="181"/>
      </w:pPr>
      <w:rPr>
        <w:rFonts w:hint="eastAsia" w:ascii="宋体" w:eastAsia="宋体"/>
        <w:b w:val="0"/>
        <w:i w:val="0"/>
        <w:sz w:val="18"/>
        <w:vertAlign w:val="superscript"/>
      </w:rPr>
    </w:lvl>
    <w:lvl w:ilvl="1" w:tentative="0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 w:tentative="0">
      <w:start w:val="1"/>
      <w:numFmt w:val="decimal"/>
      <w:pStyle w:val="369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4">
    <w:nsid w:val="0000001B"/>
    <w:multiLevelType w:val="multilevel"/>
    <w:tmpl w:val="0000001B"/>
    <w:lvl w:ilvl="0" w:tentative="0">
      <w:start w:val="1"/>
      <w:numFmt w:val="decimal"/>
      <w:pStyle w:val="392"/>
      <w:suff w:val="nothing"/>
      <w:lvlText w:val="示例%1："/>
      <w:lvlJc w:val="left"/>
      <w:pPr>
        <w:ind w:left="0" w:firstLine="363"/>
      </w:pPr>
      <w:rPr>
        <w:rFonts w:hint="eastAsia" w:ascii="黑体" w:hAnsi="Times New Roman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 w:tentative="0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hint="eastAsia"/>
        <w:vertAlign w:val="baseline"/>
      </w:rPr>
    </w:lvl>
  </w:abstractNum>
  <w:abstractNum w:abstractNumId="5">
    <w:nsid w:val="00000027"/>
    <w:multiLevelType w:val="multilevel"/>
    <w:tmpl w:val="00000027"/>
    <w:lvl w:ilvl="0" w:tentative="0">
      <w:start w:val="1"/>
      <w:numFmt w:val="lowerLetter"/>
      <w:pStyle w:val="409"/>
      <w:lvlText w:val="%1)"/>
      <w:lvlJc w:val="left"/>
      <w:pPr>
        <w:tabs>
          <w:tab w:val="left" w:pos="839"/>
        </w:tabs>
        <w:ind w:left="839" w:hanging="419"/>
      </w:pPr>
      <w:rPr>
        <w:rFonts w:hint="eastAsia" w:ascii="宋体" w:hAnsi="宋体" w:eastAsia="宋体"/>
        <w:b w:val="0"/>
        <w:i w:val="0"/>
        <w:sz w:val="20"/>
        <w:szCs w:val="21"/>
      </w:rPr>
    </w:lvl>
    <w:lvl w:ilvl="1" w:tentative="0">
      <w:start w:val="1"/>
      <w:numFmt w:val="decimal"/>
      <w:pStyle w:val="370"/>
      <w:lvlText w:val="%2)"/>
      <w:lvlJc w:val="left"/>
      <w:pPr>
        <w:tabs>
          <w:tab w:val="left" w:pos="1259"/>
        </w:tabs>
        <w:ind w:left="1259" w:hanging="420"/>
      </w:pPr>
      <w:rPr>
        <w:rFonts w:hint="eastAsia" w:ascii="宋体" w:hAnsi="宋体" w:eastAsia="宋体"/>
        <w:b w:val="0"/>
        <w:i w:val="0"/>
        <w:sz w:val="20"/>
      </w:rPr>
    </w:lvl>
    <w:lvl w:ilvl="2" w:tentative="0">
      <w:start w:val="1"/>
      <w:numFmt w:val="decimal"/>
      <w:pStyle w:val="407"/>
      <w:lvlText w:val="(%3)"/>
      <w:lvlJc w:val="left"/>
      <w:pPr>
        <w:tabs>
          <w:tab w:val="left" w:pos="0"/>
        </w:tabs>
        <w:ind w:left="1678" w:hanging="419"/>
      </w:pPr>
      <w:rPr>
        <w:rFonts w:hint="eastAsia" w:ascii="宋体" w:hAnsi="宋体" w:eastAsia="宋体"/>
        <w:b w:val="0"/>
        <w:i w:val="0"/>
        <w:sz w:val="20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098"/>
        </w:tabs>
        <w:ind w:left="2098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17"/>
        </w:tabs>
        <w:ind w:left="2517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2"/>
        </w:tabs>
        <w:ind w:left="2937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2"/>
        </w:tabs>
        <w:ind w:left="3356" w:hanging="414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1"/>
        </w:tabs>
        <w:ind w:left="3776" w:hanging="414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1"/>
        </w:tabs>
        <w:ind w:left="4201" w:hanging="420"/>
      </w:pPr>
      <w:rPr>
        <w:rFonts w:hint="eastAsia"/>
      </w:rPr>
    </w:lvl>
  </w:abstractNum>
  <w:abstractNum w:abstractNumId="6">
    <w:nsid w:val="0BB30DAA"/>
    <w:multiLevelType w:val="multilevel"/>
    <w:tmpl w:val="0BB30DAA"/>
    <w:lvl w:ilvl="0" w:tentative="0">
      <w:start w:val="1"/>
      <w:numFmt w:val="decimal"/>
      <w:pStyle w:val="406"/>
      <w:suff w:val="nothing"/>
      <w:lvlText w:val="注%1："/>
      <w:lvlJc w:val="left"/>
      <w:pPr>
        <w:ind w:left="811" w:hanging="448"/>
      </w:pPr>
      <w:rPr>
        <w:rFonts w:hint="eastAsia" w:ascii="黑体" w:eastAsia="黑体"/>
        <w:b w:val="0"/>
        <w:i w:val="0"/>
        <w:sz w:val="18"/>
        <w:szCs w:val="18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2" w:tentative="0">
      <w:start w:val="1"/>
      <w:numFmt w:val="lowerRoman"/>
      <w:lvlText w:val="%3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5" w:tentative="0">
      <w:start w:val="1"/>
      <w:numFmt w:val="lowerRoman"/>
      <w:lvlText w:val="%6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  <w:lvl w:ilvl="8" w:tentative="0">
      <w:start w:val="1"/>
      <w:numFmt w:val="lowerRoman"/>
      <w:lvlText w:val="%9."/>
      <w:lvlJc w:val="right"/>
      <w:pPr>
        <w:tabs>
          <w:tab w:val="left" w:pos="180"/>
        </w:tabs>
        <w:ind w:left="1172" w:hanging="629"/>
      </w:pPr>
      <w:rPr>
        <w:rFonts w:hint="eastAsia"/>
        <w:vertAlign w:val="baseline"/>
      </w:rPr>
    </w:lvl>
  </w:abstractNum>
  <w:abstractNum w:abstractNumId="7">
    <w:nsid w:val="54D53859"/>
    <w:multiLevelType w:val="multilevel"/>
    <w:tmpl w:val="54D53859"/>
    <w:lvl w:ilvl="0" w:tentative="0">
      <w:start w:val="1"/>
      <w:numFmt w:val="decimal"/>
      <w:pStyle w:val="2"/>
      <w:lvlText w:val="%1"/>
      <w:lvlJc w:val="left"/>
      <w:pPr>
        <w:ind w:left="709" w:hanging="425"/>
      </w:pPr>
      <w:rPr>
        <w:rFonts w:hint="default" w:ascii="Cambria" w:hAnsi="Cambria"/>
      </w:rPr>
    </w:lvl>
    <w:lvl w:ilvl="1" w:tentative="0">
      <w:start w:val="1"/>
      <w:numFmt w:val="decimal"/>
      <w:pStyle w:val="3"/>
      <w:lvlText w:val="%2、"/>
      <w:lvlJc w:val="left"/>
      <w:pPr>
        <w:ind w:left="851" w:hanging="567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 w:ascii="Cambria" w:hAnsi="Cambria"/>
      </w:rPr>
    </w:lvl>
    <w:lvl w:ilvl="3" w:tentative="0">
      <w:start w:val="1"/>
      <w:numFmt w:val="decimal"/>
      <w:pStyle w:val="5"/>
      <w:lvlText w:val="%1.%2.%3.%4"/>
      <w:lvlJc w:val="left"/>
      <w:pPr>
        <w:ind w:left="1416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default" w:ascii="黑体" w:hAnsi="黑体" w:eastAsia="黑体"/>
        <w:sz w:val="21"/>
        <w:szCs w:val="21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2C1162B"/>
    <w:multiLevelType w:val="multilevel"/>
    <w:tmpl w:val="72C1162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1418" w:hanging="992"/>
      </w:pPr>
    </w:lvl>
    <w:lvl w:ilvl="5" w:tentative="0">
      <w:start w:val="1"/>
      <w:numFmt w:val="decimal"/>
      <w:pStyle w:val="418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kNDUzYmJiNWMwZmFhZmIzNjNmYjY0ZDExNjY3MmEifQ=="/>
  </w:docVars>
  <w:rsids>
    <w:rsidRoot w:val="0095671F"/>
    <w:rsid w:val="00044DEF"/>
    <w:rsid w:val="00055417"/>
    <w:rsid w:val="00084775"/>
    <w:rsid w:val="0009207A"/>
    <w:rsid w:val="000A6059"/>
    <w:rsid w:val="000D63D9"/>
    <w:rsid w:val="000E16F8"/>
    <w:rsid w:val="00103A01"/>
    <w:rsid w:val="001042E3"/>
    <w:rsid w:val="00167D78"/>
    <w:rsid w:val="00187804"/>
    <w:rsid w:val="001C3841"/>
    <w:rsid w:val="00215620"/>
    <w:rsid w:val="0022144A"/>
    <w:rsid w:val="00235E4E"/>
    <w:rsid w:val="002566D4"/>
    <w:rsid w:val="002764BA"/>
    <w:rsid w:val="002829E0"/>
    <w:rsid w:val="002850E5"/>
    <w:rsid w:val="002C144E"/>
    <w:rsid w:val="002C174B"/>
    <w:rsid w:val="003170EB"/>
    <w:rsid w:val="00322EF4"/>
    <w:rsid w:val="00324C91"/>
    <w:rsid w:val="00330D0E"/>
    <w:rsid w:val="0034044C"/>
    <w:rsid w:val="00340A3F"/>
    <w:rsid w:val="003538A0"/>
    <w:rsid w:val="00387738"/>
    <w:rsid w:val="003B4614"/>
    <w:rsid w:val="003F6846"/>
    <w:rsid w:val="00414677"/>
    <w:rsid w:val="00423B80"/>
    <w:rsid w:val="0044335D"/>
    <w:rsid w:val="00466D22"/>
    <w:rsid w:val="00477188"/>
    <w:rsid w:val="00483D1C"/>
    <w:rsid w:val="004B683A"/>
    <w:rsid w:val="004C61BD"/>
    <w:rsid w:val="004C66C5"/>
    <w:rsid w:val="00502408"/>
    <w:rsid w:val="005114EF"/>
    <w:rsid w:val="005855E7"/>
    <w:rsid w:val="005A03F5"/>
    <w:rsid w:val="005B70AE"/>
    <w:rsid w:val="005C4ECF"/>
    <w:rsid w:val="005D0BB3"/>
    <w:rsid w:val="005E4398"/>
    <w:rsid w:val="005F3C04"/>
    <w:rsid w:val="00611D54"/>
    <w:rsid w:val="006309DA"/>
    <w:rsid w:val="00633306"/>
    <w:rsid w:val="00646295"/>
    <w:rsid w:val="00646A8F"/>
    <w:rsid w:val="006877EB"/>
    <w:rsid w:val="006D6D8D"/>
    <w:rsid w:val="006E1672"/>
    <w:rsid w:val="006F37B7"/>
    <w:rsid w:val="007573F7"/>
    <w:rsid w:val="00765370"/>
    <w:rsid w:val="00776706"/>
    <w:rsid w:val="007A1FC8"/>
    <w:rsid w:val="007E510B"/>
    <w:rsid w:val="0081003D"/>
    <w:rsid w:val="0081500E"/>
    <w:rsid w:val="00832170"/>
    <w:rsid w:val="008336E0"/>
    <w:rsid w:val="00864E80"/>
    <w:rsid w:val="00865CC8"/>
    <w:rsid w:val="00872A16"/>
    <w:rsid w:val="0087477C"/>
    <w:rsid w:val="00935E89"/>
    <w:rsid w:val="00955587"/>
    <w:rsid w:val="0095671F"/>
    <w:rsid w:val="00974112"/>
    <w:rsid w:val="00985D69"/>
    <w:rsid w:val="009A14A0"/>
    <w:rsid w:val="009C3588"/>
    <w:rsid w:val="009C65DE"/>
    <w:rsid w:val="009D013D"/>
    <w:rsid w:val="009E3359"/>
    <w:rsid w:val="009E484B"/>
    <w:rsid w:val="009F1D76"/>
    <w:rsid w:val="009F208F"/>
    <w:rsid w:val="009F4648"/>
    <w:rsid w:val="00A01D8B"/>
    <w:rsid w:val="00A05069"/>
    <w:rsid w:val="00A10C79"/>
    <w:rsid w:val="00A22AED"/>
    <w:rsid w:val="00A22CB0"/>
    <w:rsid w:val="00A50195"/>
    <w:rsid w:val="00A63CEE"/>
    <w:rsid w:val="00A65ECD"/>
    <w:rsid w:val="00A947AC"/>
    <w:rsid w:val="00AE5EF9"/>
    <w:rsid w:val="00AE6B23"/>
    <w:rsid w:val="00AF2411"/>
    <w:rsid w:val="00B322EA"/>
    <w:rsid w:val="00B661D0"/>
    <w:rsid w:val="00B84465"/>
    <w:rsid w:val="00BC2ABC"/>
    <w:rsid w:val="00BD6094"/>
    <w:rsid w:val="00BF1C6E"/>
    <w:rsid w:val="00C70157"/>
    <w:rsid w:val="00C75978"/>
    <w:rsid w:val="00C80FBA"/>
    <w:rsid w:val="00C813E6"/>
    <w:rsid w:val="00C86814"/>
    <w:rsid w:val="00C96C27"/>
    <w:rsid w:val="00CA1D0F"/>
    <w:rsid w:val="00CD502D"/>
    <w:rsid w:val="00CD7091"/>
    <w:rsid w:val="00D2455A"/>
    <w:rsid w:val="00D26593"/>
    <w:rsid w:val="00D53B42"/>
    <w:rsid w:val="00DF129C"/>
    <w:rsid w:val="00E43667"/>
    <w:rsid w:val="00E63C12"/>
    <w:rsid w:val="00EC0AA9"/>
    <w:rsid w:val="00EF322C"/>
    <w:rsid w:val="00F60235"/>
    <w:rsid w:val="00F64F64"/>
    <w:rsid w:val="00F77D40"/>
    <w:rsid w:val="00FA2084"/>
    <w:rsid w:val="00FD5898"/>
    <w:rsid w:val="00FE1363"/>
    <w:rsid w:val="01E23011"/>
    <w:rsid w:val="01E9176F"/>
    <w:rsid w:val="01EE49B6"/>
    <w:rsid w:val="07AF0572"/>
    <w:rsid w:val="1A3146DE"/>
    <w:rsid w:val="1BED7E22"/>
    <w:rsid w:val="1FF85D86"/>
    <w:rsid w:val="2247631D"/>
    <w:rsid w:val="2E7A7476"/>
    <w:rsid w:val="30803872"/>
    <w:rsid w:val="30C714A1"/>
    <w:rsid w:val="32B44AD5"/>
    <w:rsid w:val="34E061D3"/>
    <w:rsid w:val="385C6209"/>
    <w:rsid w:val="3D63241C"/>
    <w:rsid w:val="3DA46DF1"/>
    <w:rsid w:val="3F165ACD"/>
    <w:rsid w:val="3F3D5750"/>
    <w:rsid w:val="405474C9"/>
    <w:rsid w:val="43437200"/>
    <w:rsid w:val="491F1DE8"/>
    <w:rsid w:val="495A3BE4"/>
    <w:rsid w:val="4C3A4F85"/>
    <w:rsid w:val="501661FC"/>
    <w:rsid w:val="525403E5"/>
    <w:rsid w:val="52BF7DD2"/>
    <w:rsid w:val="59C25C03"/>
    <w:rsid w:val="5B2B2C82"/>
    <w:rsid w:val="61BD6A2C"/>
    <w:rsid w:val="61DF4FAC"/>
    <w:rsid w:val="62B353F3"/>
    <w:rsid w:val="62F92E8C"/>
    <w:rsid w:val="64200DC3"/>
    <w:rsid w:val="69564B94"/>
    <w:rsid w:val="6BC1226C"/>
    <w:rsid w:val="6BC447F0"/>
    <w:rsid w:val="6DF9707D"/>
    <w:rsid w:val="6F957937"/>
    <w:rsid w:val="7E064636"/>
    <w:rsid w:val="7E57710E"/>
    <w:rsid w:val="7F19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qFormat="1" w:unhideWhenUsed="0" w:uiPriority="99" w:semiHidden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99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3"/>
    <w:qFormat/>
    <w:uiPriority w:val="99"/>
    <w:pPr>
      <w:keepNext/>
      <w:keepLines/>
      <w:numPr>
        <w:ilvl w:val="0"/>
        <w:numId w:val="1"/>
      </w:numPr>
      <w:tabs>
        <w:tab w:val="left" w:pos="432"/>
      </w:tabs>
      <w:spacing w:before="240" w:after="240" w:line="240" w:lineRule="auto"/>
      <w:ind w:left="0" w:firstLine="0"/>
      <w:jc w:val="left"/>
      <w:outlineLvl w:val="0"/>
    </w:pPr>
    <w:rPr>
      <w:rFonts w:ascii="黑体" w:hAnsi="黑体" w:eastAsia="宋体" w:cs="Times New Roman"/>
      <w:b/>
      <w:bCs/>
      <w:kern w:val="44"/>
      <w:sz w:val="32"/>
      <w:szCs w:val="28"/>
    </w:rPr>
  </w:style>
  <w:style w:type="paragraph" w:styleId="3">
    <w:name w:val="heading 2"/>
    <w:basedOn w:val="1"/>
    <w:next w:val="1"/>
    <w:link w:val="64"/>
    <w:qFormat/>
    <w:uiPriority w:val="0"/>
    <w:pPr>
      <w:keepNext/>
      <w:keepLines/>
      <w:numPr>
        <w:ilvl w:val="1"/>
        <w:numId w:val="1"/>
      </w:numPr>
      <w:spacing w:before="120" w:after="120" w:line="240" w:lineRule="auto"/>
      <w:ind w:left="0" w:firstLine="0"/>
      <w:outlineLvl w:val="1"/>
    </w:pPr>
    <w:rPr>
      <w:rFonts w:ascii="黑体" w:hAnsi="黑体" w:eastAsia="黑体" w:cs="Times New Roman"/>
      <w:bCs/>
      <w:sz w:val="30"/>
      <w:szCs w:val="24"/>
    </w:rPr>
  </w:style>
  <w:style w:type="paragraph" w:styleId="4">
    <w:name w:val="heading 3"/>
    <w:basedOn w:val="1"/>
    <w:next w:val="1"/>
    <w:link w:val="65"/>
    <w:qFormat/>
    <w:uiPriority w:val="9"/>
    <w:pPr>
      <w:keepNext/>
      <w:keepLines/>
      <w:numPr>
        <w:ilvl w:val="2"/>
        <w:numId w:val="1"/>
      </w:numPr>
      <w:spacing w:before="120" w:after="120" w:line="415" w:lineRule="auto"/>
      <w:jc w:val="left"/>
      <w:outlineLvl w:val="2"/>
    </w:pPr>
    <w:rPr>
      <w:rFonts w:ascii="黑体" w:hAnsi="黑体" w:eastAsia="黑体" w:cs="Times New Roman"/>
      <w:b/>
      <w:bCs/>
      <w:szCs w:val="21"/>
    </w:rPr>
  </w:style>
  <w:style w:type="paragraph" w:styleId="5">
    <w:name w:val="heading 4"/>
    <w:basedOn w:val="1"/>
    <w:next w:val="1"/>
    <w:link w:val="66"/>
    <w:qFormat/>
    <w:uiPriority w:val="0"/>
    <w:pPr>
      <w:keepNext/>
      <w:keepLines/>
      <w:numPr>
        <w:ilvl w:val="3"/>
        <w:numId w:val="1"/>
      </w:numPr>
      <w:spacing w:before="280" w:after="290" w:line="360" w:lineRule="auto"/>
      <w:outlineLvl w:val="3"/>
    </w:pPr>
    <w:rPr>
      <w:rFonts w:ascii="宋体" w:hAnsi="宋体" w:eastAsia="宋体" w:cs="Times New Roman"/>
      <w:b/>
      <w:bCs/>
      <w:sz w:val="28"/>
      <w:szCs w:val="21"/>
    </w:rPr>
  </w:style>
  <w:style w:type="paragraph" w:styleId="6">
    <w:name w:val="heading 5"/>
    <w:basedOn w:val="1"/>
    <w:next w:val="1"/>
    <w:link w:val="70"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Cs w:val="28"/>
    </w:rPr>
  </w:style>
  <w:style w:type="paragraph" w:styleId="7">
    <w:name w:val="heading 6"/>
    <w:basedOn w:val="1"/>
    <w:next w:val="1"/>
    <w:link w:val="71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Times New Roman" w:hAnsi="Times New Roman" w:eastAsia="黑体" w:cs="Times New Roman"/>
      <w:bCs/>
      <w:sz w:val="24"/>
      <w:szCs w:val="24"/>
    </w:rPr>
  </w:style>
  <w:style w:type="paragraph" w:styleId="8">
    <w:name w:val="heading 7"/>
    <w:basedOn w:val="1"/>
    <w:next w:val="1"/>
    <w:link w:val="72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rFonts w:ascii="Times New Roman" w:hAnsi="Times New Roman" w:eastAsia="黑体" w:cs="Times New Roman"/>
      <w:b/>
      <w:bCs/>
      <w:szCs w:val="24"/>
    </w:rPr>
  </w:style>
  <w:style w:type="paragraph" w:styleId="9">
    <w:name w:val="heading 8"/>
    <w:basedOn w:val="1"/>
    <w:next w:val="1"/>
    <w:link w:val="73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Times New Roman" w:hAnsi="Times New Roman" w:eastAsia="宋体" w:cs="Times New Roman"/>
      <w:b/>
      <w:sz w:val="24"/>
      <w:szCs w:val="24"/>
    </w:rPr>
  </w:style>
  <w:style w:type="paragraph" w:styleId="10">
    <w:name w:val="heading 9"/>
    <w:basedOn w:val="1"/>
    <w:next w:val="1"/>
    <w:link w:val="74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Times New Roman" w:hAnsi="Times New Roman" w:eastAsia="宋体" w:cs="Times New Roman"/>
      <w:b/>
      <w:sz w:val="24"/>
      <w:szCs w:val="21"/>
    </w:rPr>
  </w:style>
  <w:style w:type="character" w:default="1" w:styleId="53">
    <w:name w:val="Default Paragraph Font"/>
    <w:semiHidden/>
    <w:unhideWhenUsed/>
    <w:qFormat/>
    <w:uiPriority w:val="1"/>
  </w:style>
  <w:style w:type="table" w:default="1" w:styleId="5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spacing w:line="360" w:lineRule="auto"/>
      <w:ind w:left="1260"/>
      <w:jc w:val="left"/>
    </w:pPr>
    <w:rPr>
      <w:rFonts w:ascii="Calibri" w:hAnsi="Calibri" w:eastAsia="宋体" w:cs="Calibri"/>
      <w:sz w:val="18"/>
      <w:szCs w:val="18"/>
    </w:rPr>
  </w:style>
  <w:style w:type="paragraph" w:styleId="12">
    <w:name w:val="index 8"/>
    <w:basedOn w:val="1"/>
    <w:next w:val="1"/>
    <w:qFormat/>
    <w:uiPriority w:val="0"/>
    <w:pPr>
      <w:spacing w:line="360" w:lineRule="auto"/>
      <w:ind w:left="1680" w:hanging="210"/>
      <w:jc w:val="left"/>
    </w:pPr>
    <w:rPr>
      <w:rFonts w:ascii="Calibri" w:hAnsi="Calibri" w:eastAsia="宋体" w:cs="Times New Roman"/>
      <w:sz w:val="20"/>
      <w:szCs w:val="20"/>
    </w:rPr>
  </w:style>
  <w:style w:type="paragraph" w:styleId="13">
    <w:name w:val="Normal Indent"/>
    <w:basedOn w:val="1"/>
    <w:link w:val="129"/>
    <w:qFormat/>
    <w:uiPriority w:val="0"/>
    <w:pPr>
      <w:spacing w:line="360" w:lineRule="auto"/>
      <w:ind w:left="340" w:firstLine="454"/>
      <w:jc w:val="left"/>
    </w:pPr>
    <w:rPr>
      <w:rFonts w:ascii="Tahoma" w:hAnsi="Tahoma"/>
      <w:sz w:val="24"/>
      <w:szCs w:val="24"/>
    </w:rPr>
  </w:style>
  <w:style w:type="paragraph" w:styleId="14">
    <w:name w:val="caption"/>
    <w:basedOn w:val="1"/>
    <w:next w:val="1"/>
    <w:link w:val="77"/>
    <w:qFormat/>
    <w:uiPriority w:val="35"/>
    <w:pPr>
      <w:spacing w:line="360" w:lineRule="auto"/>
    </w:pPr>
    <w:rPr>
      <w:rFonts w:ascii="Cambria" w:hAnsi="Cambria" w:eastAsia="黑体"/>
    </w:rPr>
  </w:style>
  <w:style w:type="paragraph" w:styleId="15">
    <w:name w:val="index 5"/>
    <w:basedOn w:val="1"/>
    <w:next w:val="1"/>
    <w:qFormat/>
    <w:uiPriority w:val="0"/>
    <w:pPr>
      <w:spacing w:line="360" w:lineRule="auto"/>
      <w:ind w:left="1050" w:hanging="210"/>
      <w:jc w:val="left"/>
    </w:pPr>
    <w:rPr>
      <w:rFonts w:ascii="Calibri" w:hAnsi="Calibri" w:eastAsia="宋体" w:cs="Times New Roman"/>
      <w:sz w:val="20"/>
      <w:szCs w:val="20"/>
    </w:rPr>
  </w:style>
  <w:style w:type="paragraph" w:styleId="16">
    <w:name w:val="Document Map"/>
    <w:basedOn w:val="1"/>
    <w:link w:val="78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 w:eastAsia="宋体"/>
      <w:kern w:val="0"/>
      <w:sz w:val="18"/>
      <w:szCs w:val="18"/>
    </w:rPr>
  </w:style>
  <w:style w:type="paragraph" w:styleId="17">
    <w:name w:val="toa heading"/>
    <w:basedOn w:val="1"/>
    <w:next w:val="1"/>
    <w:qFormat/>
    <w:uiPriority w:val="99"/>
    <w:pPr>
      <w:spacing w:before="120" w:line="360" w:lineRule="auto"/>
      <w:ind w:left="340" w:hanging="340"/>
    </w:pPr>
    <w:rPr>
      <w:rFonts w:ascii="Cambria" w:hAnsi="Cambria" w:eastAsia="宋体" w:cs="Times New Roman"/>
      <w:sz w:val="24"/>
      <w:szCs w:val="24"/>
    </w:rPr>
  </w:style>
  <w:style w:type="paragraph" w:styleId="18">
    <w:name w:val="annotation text"/>
    <w:basedOn w:val="1"/>
    <w:link w:val="75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Tahoma" w:hAnsi="Tahoma" w:eastAsia="微软雅黑"/>
      <w:kern w:val="0"/>
      <w:sz w:val="22"/>
    </w:rPr>
  </w:style>
  <w:style w:type="paragraph" w:styleId="19">
    <w:name w:val="index 6"/>
    <w:basedOn w:val="1"/>
    <w:next w:val="1"/>
    <w:qFormat/>
    <w:uiPriority w:val="0"/>
    <w:pPr>
      <w:spacing w:line="360" w:lineRule="auto"/>
      <w:ind w:left="1260" w:hanging="210"/>
      <w:jc w:val="left"/>
    </w:pPr>
    <w:rPr>
      <w:rFonts w:ascii="Calibri" w:hAnsi="Calibri" w:eastAsia="宋体" w:cs="Times New Roman"/>
      <w:sz w:val="20"/>
      <w:szCs w:val="20"/>
    </w:rPr>
  </w:style>
  <w:style w:type="paragraph" w:styleId="20">
    <w:name w:val="Body Text"/>
    <w:basedOn w:val="1"/>
    <w:link w:val="93"/>
    <w:unhideWhenUsed/>
    <w:qFormat/>
    <w:uiPriority w:val="99"/>
    <w:pPr>
      <w:spacing w:after="120"/>
    </w:pPr>
  </w:style>
  <w:style w:type="paragraph" w:styleId="21">
    <w:name w:val="Body Text Indent"/>
    <w:basedOn w:val="1"/>
    <w:link w:val="95"/>
    <w:qFormat/>
    <w:uiPriority w:val="99"/>
    <w:pPr>
      <w:autoSpaceDE w:val="0"/>
      <w:autoSpaceDN w:val="0"/>
      <w:adjustRightInd w:val="0"/>
      <w:spacing w:before="100" w:after="100" w:line="360" w:lineRule="auto"/>
      <w:ind w:firstLine="600"/>
    </w:pPr>
    <w:rPr>
      <w:rFonts w:ascii="仿宋_GB2312" w:eastAsia="仿宋_GB2312"/>
      <w:sz w:val="32"/>
    </w:rPr>
  </w:style>
  <w:style w:type="paragraph" w:styleId="22">
    <w:name w:val="index 4"/>
    <w:basedOn w:val="1"/>
    <w:next w:val="1"/>
    <w:qFormat/>
    <w:uiPriority w:val="0"/>
    <w:pPr>
      <w:spacing w:line="360" w:lineRule="auto"/>
      <w:ind w:left="840" w:hanging="210"/>
      <w:jc w:val="left"/>
    </w:pPr>
    <w:rPr>
      <w:rFonts w:ascii="Calibri" w:hAnsi="Calibri" w:eastAsia="宋体" w:cs="Times New Roman"/>
      <w:sz w:val="20"/>
      <w:szCs w:val="20"/>
    </w:rPr>
  </w:style>
  <w:style w:type="paragraph" w:styleId="23">
    <w:name w:val="toc 5"/>
    <w:basedOn w:val="1"/>
    <w:next w:val="1"/>
    <w:qFormat/>
    <w:uiPriority w:val="39"/>
    <w:pPr>
      <w:spacing w:line="360" w:lineRule="auto"/>
      <w:ind w:left="840"/>
      <w:jc w:val="left"/>
    </w:pPr>
    <w:rPr>
      <w:rFonts w:ascii="Calibri" w:hAnsi="Calibri" w:eastAsia="宋体" w:cs="Calibri"/>
      <w:sz w:val="18"/>
      <w:szCs w:val="18"/>
    </w:rPr>
  </w:style>
  <w:style w:type="paragraph" w:styleId="24">
    <w:name w:val="toc 3"/>
    <w:basedOn w:val="1"/>
    <w:next w:val="1"/>
    <w:qFormat/>
    <w:uiPriority w:val="39"/>
    <w:pPr>
      <w:ind w:left="840" w:leftChars="400"/>
    </w:pPr>
    <w:rPr>
      <w:rFonts w:ascii="Times New Roman" w:hAnsi="Times New Roman" w:eastAsia="宋体" w:cs="Times New Roman"/>
      <w:szCs w:val="24"/>
    </w:rPr>
  </w:style>
  <w:style w:type="paragraph" w:styleId="25">
    <w:name w:val="toc 8"/>
    <w:basedOn w:val="1"/>
    <w:next w:val="1"/>
    <w:qFormat/>
    <w:uiPriority w:val="39"/>
    <w:pPr>
      <w:spacing w:line="360" w:lineRule="auto"/>
      <w:ind w:left="1470"/>
      <w:jc w:val="left"/>
    </w:pPr>
    <w:rPr>
      <w:rFonts w:ascii="Calibri" w:hAnsi="Calibri" w:eastAsia="宋体" w:cs="Calibri"/>
      <w:sz w:val="18"/>
      <w:szCs w:val="18"/>
    </w:rPr>
  </w:style>
  <w:style w:type="paragraph" w:styleId="26">
    <w:name w:val="index 3"/>
    <w:basedOn w:val="1"/>
    <w:next w:val="1"/>
    <w:qFormat/>
    <w:uiPriority w:val="0"/>
    <w:pPr>
      <w:spacing w:line="360" w:lineRule="auto"/>
      <w:ind w:left="630" w:hanging="210"/>
      <w:jc w:val="left"/>
    </w:pPr>
    <w:rPr>
      <w:rFonts w:ascii="Calibri" w:hAnsi="Calibri" w:eastAsia="宋体" w:cs="Times New Roman"/>
      <w:sz w:val="20"/>
      <w:szCs w:val="20"/>
    </w:rPr>
  </w:style>
  <w:style w:type="paragraph" w:styleId="27">
    <w:name w:val="Date"/>
    <w:basedOn w:val="1"/>
    <w:next w:val="1"/>
    <w:link w:val="96"/>
    <w:qFormat/>
    <w:uiPriority w:val="99"/>
    <w:pPr>
      <w:spacing w:line="360" w:lineRule="auto"/>
      <w:ind w:left="100" w:leftChars="2500"/>
    </w:pPr>
    <w:rPr>
      <w:rFonts w:ascii="Calibri" w:hAnsi="Calibri"/>
    </w:rPr>
  </w:style>
  <w:style w:type="paragraph" w:styleId="28">
    <w:name w:val="endnote text"/>
    <w:basedOn w:val="1"/>
    <w:link w:val="97"/>
    <w:qFormat/>
    <w:uiPriority w:val="0"/>
    <w:pPr>
      <w:snapToGrid w:val="0"/>
      <w:spacing w:line="360" w:lineRule="auto"/>
      <w:jc w:val="left"/>
    </w:pPr>
    <w:rPr>
      <w:rFonts w:ascii="Calibri" w:hAnsi="Calibri"/>
    </w:rPr>
  </w:style>
  <w:style w:type="paragraph" w:styleId="29">
    <w:name w:val="Balloon Text"/>
    <w:basedOn w:val="1"/>
    <w:link w:val="76"/>
    <w:unhideWhenUsed/>
    <w:qFormat/>
    <w:uiPriority w:val="99"/>
    <w:rPr>
      <w:sz w:val="18"/>
      <w:szCs w:val="18"/>
    </w:rPr>
  </w:style>
  <w:style w:type="paragraph" w:styleId="30">
    <w:name w:val="footer"/>
    <w:basedOn w:val="1"/>
    <w:link w:val="6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header"/>
    <w:basedOn w:val="1"/>
    <w:link w:val="6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1"/>
    <w:basedOn w:val="1"/>
    <w:next w:val="1"/>
    <w:qFormat/>
    <w:uiPriority w:val="39"/>
    <w:rPr>
      <w:rFonts w:ascii="Times New Roman" w:hAnsi="Times New Roman" w:eastAsia="宋体" w:cs="Times New Roman"/>
      <w:szCs w:val="24"/>
    </w:rPr>
  </w:style>
  <w:style w:type="paragraph" w:styleId="33">
    <w:name w:val="toc 4"/>
    <w:basedOn w:val="1"/>
    <w:next w:val="1"/>
    <w:qFormat/>
    <w:uiPriority w:val="39"/>
    <w:pPr>
      <w:spacing w:line="360" w:lineRule="auto"/>
      <w:ind w:left="630"/>
      <w:jc w:val="left"/>
    </w:pPr>
    <w:rPr>
      <w:rFonts w:ascii="Calibri" w:hAnsi="Calibri" w:eastAsia="宋体" w:cs="Calibri"/>
      <w:sz w:val="18"/>
      <w:szCs w:val="18"/>
    </w:rPr>
  </w:style>
  <w:style w:type="paragraph" w:styleId="34">
    <w:name w:val="index heading"/>
    <w:basedOn w:val="1"/>
    <w:next w:val="35"/>
    <w:qFormat/>
    <w:uiPriority w:val="0"/>
    <w:pPr>
      <w:spacing w:before="120" w:after="120" w:line="360" w:lineRule="auto"/>
      <w:jc w:val="center"/>
    </w:pPr>
    <w:rPr>
      <w:rFonts w:ascii="Calibri" w:hAnsi="Calibri" w:eastAsia="宋体" w:cs="Times New Roman"/>
      <w:b/>
      <w:bCs/>
      <w:iCs/>
      <w:sz w:val="24"/>
      <w:szCs w:val="20"/>
    </w:rPr>
  </w:style>
  <w:style w:type="paragraph" w:styleId="35">
    <w:name w:val="index 1"/>
    <w:basedOn w:val="1"/>
    <w:next w:val="1"/>
    <w:unhideWhenUsed/>
    <w:qFormat/>
    <w:uiPriority w:val="0"/>
  </w:style>
  <w:style w:type="paragraph" w:styleId="36">
    <w:name w:val="Subtitle"/>
    <w:basedOn w:val="1"/>
    <w:next w:val="1"/>
    <w:link w:val="9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kern w:val="28"/>
      <w:sz w:val="32"/>
    </w:rPr>
  </w:style>
  <w:style w:type="paragraph" w:styleId="37">
    <w:name w:val="footnote text"/>
    <w:basedOn w:val="1"/>
    <w:link w:val="99"/>
    <w:qFormat/>
    <w:uiPriority w:val="0"/>
    <w:pPr>
      <w:tabs>
        <w:tab w:val="left" w:pos="0"/>
      </w:tabs>
      <w:snapToGrid w:val="0"/>
      <w:spacing w:line="360" w:lineRule="auto"/>
      <w:ind w:left="720" w:hanging="357"/>
      <w:jc w:val="left"/>
    </w:pPr>
    <w:rPr>
      <w:rFonts w:ascii="宋体"/>
      <w:sz w:val="18"/>
      <w:szCs w:val="18"/>
    </w:rPr>
  </w:style>
  <w:style w:type="paragraph" w:styleId="38">
    <w:name w:val="toc 6"/>
    <w:basedOn w:val="1"/>
    <w:next w:val="1"/>
    <w:qFormat/>
    <w:uiPriority w:val="39"/>
    <w:pPr>
      <w:spacing w:line="360" w:lineRule="auto"/>
      <w:ind w:left="1050"/>
      <w:jc w:val="left"/>
    </w:pPr>
    <w:rPr>
      <w:rFonts w:ascii="Calibri" w:hAnsi="Calibri" w:eastAsia="宋体" w:cs="Calibri"/>
      <w:sz w:val="18"/>
      <w:szCs w:val="18"/>
    </w:rPr>
  </w:style>
  <w:style w:type="paragraph" w:styleId="39">
    <w:name w:val="Body Text Indent 3"/>
    <w:basedOn w:val="1"/>
    <w:link w:val="100"/>
    <w:qFormat/>
    <w:uiPriority w:val="99"/>
    <w:pPr>
      <w:spacing w:after="120" w:line="360" w:lineRule="auto"/>
      <w:ind w:left="420" w:leftChars="200"/>
    </w:pPr>
    <w:rPr>
      <w:sz w:val="16"/>
      <w:szCs w:val="16"/>
    </w:rPr>
  </w:style>
  <w:style w:type="paragraph" w:styleId="40">
    <w:name w:val="index 7"/>
    <w:basedOn w:val="1"/>
    <w:next w:val="1"/>
    <w:qFormat/>
    <w:uiPriority w:val="0"/>
    <w:pPr>
      <w:spacing w:line="360" w:lineRule="auto"/>
      <w:ind w:left="1470" w:hanging="210"/>
      <w:jc w:val="left"/>
    </w:pPr>
    <w:rPr>
      <w:rFonts w:ascii="Calibri" w:hAnsi="Calibri" w:eastAsia="宋体" w:cs="Times New Roman"/>
      <w:sz w:val="20"/>
      <w:szCs w:val="20"/>
    </w:rPr>
  </w:style>
  <w:style w:type="paragraph" w:styleId="41">
    <w:name w:val="index 9"/>
    <w:basedOn w:val="1"/>
    <w:next w:val="1"/>
    <w:qFormat/>
    <w:uiPriority w:val="0"/>
    <w:pPr>
      <w:spacing w:line="360" w:lineRule="auto"/>
      <w:ind w:left="1890" w:hanging="210"/>
      <w:jc w:val="left"/>
    </w:pPr>
    <w:rPr>
      <w:rFonts w:ascii="Calibri" w:hAnsi="Calibri" w:eastAsia="宋体" w:cs="Times New Roman"/>
      <w:sz w:val="20"/>
      <w:szCs w:val="20"/>
    </w:rPr>
  </w:style>
  <w:style w:type="paragraph" w:styleId="42">
    <w:name w:val="table of figures"/>
    <w:basedOn w:val="1"/>
    <w:next w:val="1"/>
    <w:qFormat/>
    <w:uiPriority w:val="99"/>
    <w:pPr>
      <w:spacing w:line="360" w:lineRule="auto"/>
      <w:ind w:left="200" w:leftChars="200" w:hanging="200" w:hangingChars="200"/>
    </w:pPr>
    <w:rPr>
      <w:rFonts w:ascii="Calibri" w:hAnsi="Calibri" w:eastAsia="宋体" w:cs="Times New Roman"/>
      <w:sz w:val="24"/>
    </w:rPr>
  </w:style>
  <w:style w:type="paragraph" w:styleId="43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44">
    <w:name w:val="toc 9"/>
    <w:basedOn w:val="1"/>
    <w:next w:val="1"/>
    <w:qFormat/>
    <w:uiPriority w:val="39"/>
    <w:pPr>
      <w:spacing w:line="360" w:lineRule="auto"/>
      <w:ind w:left="1680"/>
      <w:jc w:val="left"/>
    </w:pPr>
    <w:rPr>
      <w:rFonts w:ascii="Calibri" w:hAnsi="Calibri" w:eastAsia="宋体" w:cs="Calibri"/>
      <w:sz w:val="18"/>
      <w:szCs w:val="18"/>
    </w:rPr>
  </w:style>
  <w:style w:type="paragraph" w:styleId="45">
    <w:name w:val="HTML Preformatted"/>
    <w:basedOn w:val="1"/>
    <w:link w:val="10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Arial" w:hAnsi="Arial"/>
      <w:sz w:val="24"/>
      <w:szCs w:val="24"/>
    </w:rPr>
  </w:style>
  <w:style w:type="paragraph" w:styleId="46">
    <w:name w:val="Normal (Web)"/>
    <w:basedOn w:val="1"/>
    <w:qFormat/>
    <w:uiPriority w:val="99"/>
    <w:pPr>
      <w:widowControl/>
      <w:spacing w:before="100" w:beforeAutospacing="1" w:after="100" w:afterAutospacing="1" w:line="360" w:lineRule="auto"/>
      <w:ind w:left="340" w:hanging="34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7">
    <w:name w:val="index 2"/>
    <w:basedOn w:val="1"/>
    <w:next w:val="1"/>
    <w:qFormat/>
    <w:uiPriority w:val="0"/>
    <w:pPr>
      <w:spacing w:line="360" w:lineRule="auto"/>
      <w:ind w:left="420" w:hanging="210"/>
      <w:jc w:val="left"/>
    </w:pPr>
    <w:rPr>
      <w:rFonts w:ascii="Calibri" w:hAnsi="Calibri" w:eastAsia="宋体" w:cs="Times New Roman"/>
      <w:sz w:val="20"/>
      <w:szCs w:val="20"/>
    </w:rPr>
  </w:style>
  <w:style w:type="paragraph" w:styleId="48">
    <w:name w:val="Title"/>
    <w:basedOn w:val="1"/>
    <w:next w:val="1"/>
    <w:link w:val="102"/>
    <w:qFormat/>
    <w:uiPriority w:val="0"/>
    <w:pPr>
      <w:spacing w:before="240" w:after="60" w:line="360" w:lineRule="auto"/>
      <w:ind w:left="340" w:hanging="34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9">
    <w:name w:val="annotation subject"/>
    <w:basedOn w:val="18"/>
    <w:next w:val="18"/>
    <w:link w:val="92"/>
    <w:qFormat/>
    <w:uiPriority w:val="0"/>
    <w:pPr>
      <w:widowControl w:val="0"/>
      <w:adjustRightInd/>
      <w:snapToGrid/>
      <w:spacing w:after="0" w:line="360" w:lineRule="auto"/>
      <w:ind w:left="340" w:hanging="340"/>
    </w:pPr>
    <w:rPr>
      <w:rFonts w:ascii="Calibri" w:hAnsi="Calibri" w:eastAsia="宋体"/>
      <w:b/>
      <w:bCs/>
      <w:kern w:val="2"/>
      <w:sz w:val="24"/>
    </w:rPr>
  </w:style>
  <w:style w:type="paragraph" w:styleId="50">
    <w:name w:val="Body Text First Indent"/>
    <w:basedOn w:val="20"/>
    <w:link w:val="94"/>
    <w:qFormat/>
    <w:uiPriority w:val="0"/>
    <w:pPr>
      <w:spacing w:line="360" w:lineRule="auto"/>
      <w:ind w:firstLine="420" w:firstLineChars="100"/>
    </w:pPr>
    <w:rPr>
      <w:rFonts w:ascii="Calibri" w:hAnsi="Calibri"/>
    </w:rPr>
  </w:style>
  <w:style w:type="table" w:styleId="52">
    <w:name w:val="Table Grid"/>
    <w:basedOn w:val="51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4">
    <w:name w:val="Strong"/>
    <w:qFormat/>
    <w:uiPriority w:val="0"/>
    <w:rPr>
      <w:b/>
      <w:bCs/>
    </w:rPr>
  </w:style>
  <w:style w:type="character" w:styleId="55">
    <w:name w:val="endnote reference"/>
    <w:qFormat/>
    <w:uiPriority w:val="0"/>
    <w:rPr>
      <w:vertAlign w:val="superscript"/>
    </w:rPr>
  </w:style>
  <w:style w:type="character" w:styleId="56">
    <w:name w:val="page number"/>
    <w:qFormat/>
    <w:uiPriority w:val="0"/>
  </w:style>
  <w:style w:type="character" w:styleId="57">
    <w:name w:val="FollowedHyperlink"/>
    <w:qFormat/>
    <w:uiPriority w:val="99"/>
    <w:rPr>
      <w:color w:val="800080"/>
      <w:u w:val="single"/>
    </w:rPr>
  </w:style>
  <w:style w:type="character" w:styleId="58">
    <w:name w:val="Emphasis"/>
    <w:qFormat/>
    <w:uiPriority w:val="0"/>
    <w:rPr>
      <w:color w:val="CC0000"/>
    </w:rPr>
  </w:style>
  <w:style w:type="character" w:styleId="59">
    <w:name w:val="Hyperlink"/>
    <w:qFormat/>
    <w:uiPriority w:val="99"/>
    <w:rPr>
      <w:color w:val="0000FF"/>
      <w:u w:val="single"/>
    </w:rPr>
  </w:style>
  <w:style w:type="character" w:styleId="60">
    <w:name w:val="HTML Code"/>
    <w:qFormat/>
    <w:uiPriority w:val="0"/>
    <w:rPr>
      <w:rFonts w:ascii="宋体" w:hAnsi="宋体" w:eastAsia="宋体" w:cs="宋体"/>
      <w:sz w:val="24"/>
      <w:szCs w:val="24"/>
    </w:rPr>
  </w:style>
  <w:style w:type="character" w:styleId="61">
    <w:name w:val="annotation reference"/>
    <w:basedOn w:val="53"/>
    <w:unhideWhenUsed/>
    <w:qFormat/>
    <w:uiPriority w:val="0"/>
    <w:rPr>
      <w:sz w:val="21"/>
      <w:szCs w:val="21"/>
    </w:rPr>
  </w:style>
  <w:style w:type="character" w:styleId="62">
    <w:name w:val="footnote reference"/>
    <w:qFormat/>
    <w:uiPriority w:val="0"/>
    <w:rPr>
      <w:vertAlign w:val="superscript"/>
    </w:rPr>
  </w:style>
  <w:style w:type="character" w:customStyle="1" w:styleId="63">
    <w:name w:val="标题 1 Char"/>
    <w:basedOn w:val="53"/>
    <w:link w:val="2"/>
    <w:qFormat/>
    <w:uiPriority w:val="99"/>
    <w:rPr>
      <w:rFonts w:ascii="黑体" w:hAnsi="黑体" w:eastAsia="宋体" w:cs="Times New Roman"/>
      <w:b/>
      <w:bCs/>
      <w:kern w:val="44"/>
      <w:sz w:val="32"/>
      <w:szCs w:val="28"/>
    </w:rPr>
  </w:style>
  <w:style w:type="character" w:customStyle="1" w:styleId="64">
    <w:name w:val="标题 2 Char"/>
    <w:basedOn w:val="53"/>
    <w:link w:val="3"/>
    <w:qFormat/>
    <w:uiPriority w:val="0"/>
    <w:rPr>
      <w:rFonts w:ascii="黑体" w:hAnsi="黑体" w:eastAsia="黑体" w:cs="Times New Roman"/>
      <w:bCs/>
      <w:sz w:val="30"/>
      <w:szCs w:val="24"/>
    </w:rPr>
  </w:style>
  <w:style w:type="character" w:customStyle="1" w:styleId="65">
    <w:name w:val="标题 3 Char"/>
    <w:basedOn w:val="53"/>
    <w:link w:val="4"/>
    <w:qFormat/>
    <w:uiPriority w:val="9"/>
    <w:rPr>
      <w:rFonts w:ascii="黑体" w:hAnsi="黑体" w:eastAsia="黑体" w:cs="Times New Roman"/>
      <w:b/>
      <w:bCs/>
      <w:szCs w:val="21"/>
    </w:rPr>
  </w:style>
  <w:style w:type="character" w:customStyle="1" w:styleId="66">
    <w:name w:val="标题 4 Char"/>
    <w:basedOn w:val="53"/>
    <w:link w:val="5"/>
    <w:qFormat/>
    <w:uiPriority w:val="0"/>
    <w:rPr>
      <w:rFonts w:ascii="宋体" w:hAnsi="宋体" w:eastAsia="宋体" w:cs="Times New Roman"/>
      <w:b/>
      <w:bCs/>
      <w:sz w:val="28"/>
      <w:szCs w:val="21"/>
    </w:rPr>
  </w:style>
  <w:style w:type="paragraph" w:customStyle="1" w:styleId="67">
    <w:name w:val="样式 宋体 小四"/>
    <w:basedOn w:val="1"/>
    <w:qFormat/>
    <w:uiPriority w:val="0"/>
    <w:pPr>
      <w:autoSpaceDE w:val="0"/>
      <w:autoSpaceDN w:val="0"/>
      <w:adjustRightInd w:val="0"/>
      <w:spacing w:line="360" w:lineRule="auto"/>
    </w:pPr>
    <w:rPr>
      <w:rFonts w:ascii="宋体" w:hAnsi="宋体" w:eastAsia="宋体" w:cs="Times New Roman"/>
      <w:sz w:val="24"/>
      <w:szCs w:val="20"/>
    </w:rPr>
  </w:style>
  <w:style w:type="character" w:customStyle="1" w:styleId="68">
    <w:name w:val="页眉 Char"/>
    <w:basedOn w:val="53"/>
    <w:link w:val="31"/>
    <w:qFormat/>
    <w:uiPriority w:val="99"/>
    <w:rPr>
      <w:sz w:val="18"/>
      <w:szCs w:val="18"/>
    </w:rPr>
  </w:style>
  <w:style w:type="character" w:customStyle="1" w:styleId="69">
    <w:name w:val="页脚 Char"/>
    <w:basedOn w:val="53"/>
    <w:link w:val="30"/>
    <w:qFormat/>
    <w:uiPriority w:val="99"/>
    <w:rPr>
      <w:sz w:val="18"/>
      <w:szCs w:val="18"/>
    </w:rPr>
  </w:style>
  <w:style w:type="character" w:customStyle="1" w:styleId="70">
    <w:name w:val="标题 5 Char"/>
    <w:basedOn w:val="53"/>
    <w:link w:val="6"/>
    <w:qFormat/>
    <w:uiPriority w:val="0"/>
    <w:rPr>
      <w:rFonts w:ascii="Times New Roman" w:hAnsi="Times New Roman" w:eastAsia="宋体" w:cs="Times New Roman"/>
      <w:b/>
      <w:bCs/>
      <w:szCs w:val="28"/>
    </w:rPr>
  </w:style>
  <w:style w:type="character" w:customStyle="1" w:styleId="71">
    <w:name w:val="标题 6 Char"/>
    <w:basedOn w:val="53"/>
    <w:link w:val="7"/>
    <w:qFormat/>
    <w:uiPriority w:val="0"/>
    <w:rPr>
      <w:rFonts w:ascii="Times New Roman" w:hAnsi="Times New Roman" w:eastAsia="黑体" w:cs="Times New Roman"/>
      <w:bCs/>
      <w:sz w:val="24"/>
      <w:szCs w:val="24"/>
    </w:rPr>
  </w:style>
  <w:style w:type="character" w:customStyle="1" w:styleId="72">
    <w:name w:val="标题 7 Char"/>
    <w:basedOn w:val="53"/>
    <w:link w:val="8"/>
    <w:qFormat/>
    <w:uiPriority w:val="0"/>
    <w:rPr>
      <w:rFonts w:ascii="Times New Roman" w:hAnsi="Times New Roman" w:eastAsia="黑体" w:cs="Times New Roman"/>
      <w:b/>
      <w:bCs/>
      <w:szCs w:val="24"/>
    </w:rPr>
  </w:style>
  <w:style w:type="character" w:customStyle="1" w:styleId="73">
    <w:name w:val="标题 8 Char"/>
    <w:basedOn w:val="53"/>
    <w:link w:val="9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character" w:customStyle="1" w:styleId="74">
    <w:name w:val="标题 9 Char"/>
    <w:basedOn w:val="53"/>
    <w:link w:val="10"/>
    <w:qFormat/>
    <w:uiPriority w:val="0"/>
    <w:rPr>
      <w:rFonts w:ascii="Times New Roman" w:hAnsi="Times New Roman" w:eastAsia="宋体" w:cs="Times New Roman"/>
      <w:b/>
      <w:sz w:val="24"/>
      <w:szCs w:val="21"/>
    </w:rPr>
  </w:style>
  <w:style w:type="character" w:customStyle="1" w:styleId="75">
    <w:name w:val="批注文字 Char"/>
    <w:basedOn w:val="53"/>
    <w:link w:val="18"/>
    <w:qFormat/>
    <w:uiPriority w:val="99"/>
    <w:rPr>
      <w:rFonts w:ascii="Tahoma" w:hAnsi="Tahoma" w:eastAsia="微软雅黑"/>
      <w:kern w:val="0"/>
      <w:sz w:val="22"/>
    </w:rPr>
  </w:style>
  <w:style w:type="character" w:customStyle="1" w:styleId="76">
    <w:name w:val="批注框文本 Char"/>
    <w:basedOn w:val="53"/>
    <w:link w:val="29"/>
    <w:qFormat/>
    <w:uiPriority w:val="99"/>
    <w:rPr>
      <w:sz w:val="18"/>
      <w:szCs w:val="18"/>
    </w:rPr>
  </w:style>
  <w:style w:type="character" w:customStyle="1" w:styleId="77">
    <w:name w:val="题注 Char"/>
    <w:link w:val="14"/>
    <w:qFormat/>
    <w:uiPriority w:val="35"/>
    <w:rPr>
      <w:rFonts w:ascii="Cambria" w:hAnsi="Cambria" w:eastAsia="黑体"/>
    </w:rPr>
  </w:style>
  <w:style w:type="character" w:customStyle="1" w:styleId="78">
    <w:name w:val="文档结构图 Char"/>
    <w:basedOn w:val="53"/>
    <w:link w:val="16"/>
    <w:qFormat/>
    <w:uiPriority w:val="99"/>
    <w:rPr>
      <w:rFonts w:ascii="宋体" w:hAnsi="Tahoma" w:eastAsia="宋体"/>
      <w:kern w:val="0"/>
      <w:sz w:val="18"/>
      <w:szCs w:val="18"/>
    </w:rPr>
  </w:style>
  <w:style w:type="paragraph" w:customStyle="1" w:styleId="79">
    <w:name w:val="表格样式11"/>
    <w:basedOn w:val="1"/>
    <w:link w:val="80"/>
    <w:qFormat/>
    <w:uiPriority w:val="0"/>
    <w:pPr>
      <w:widowControl/>
      <w:spacing w:line="360" w:lineRule="auto"/>
      <w:jc w:val="center"/>
    </w:pPr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80">
    <w:name w:val="表格样式11 Char"/>
    <w:link w:val="79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1">
    <w:name w:val="表文"/>
    <w:basedOn w:val="1"/>
    <w:qFormat/>
    <w:uiPriority w:val="0"/>
    <w:pPr>
      <w:adjustRightInd w:val="0"/>
      <w:snapToGrid w:val="0"/>
      <w:spacing w:line="280" w:lineRule="atLeast"/>
      <w:textAlignment w:val="center"/>
    </w:pPr>
    <w:rPr>
      <w:rFonts w:ascii="Times New Roman" w:hAnsi="Times New Roman" w:eastAsia="宋体" w:cs="Times New Roman"/>
      <w:kern w:val="21"/>
      <w:position w:val="12"/>
      <w:sz w:val="15"/>
      <w:szCs w:val="20"/>
    </w:rPr>
  </w:style>
  <w:style w:type="paragraph" w:customStyle="1" w:styleId="82">
    <w:name w:val="附录图标题"/>
    <w:basedOn w:val="1"/>
    <w:next w:val="1"/>
    <w:qFormat/>
    <w:uiPriority w:val="0"/>
    <w:pPr>
      <w:numPr>
        <w:ilvl w:val="1"/>
        <w:numId w:val="2"/>
      </w:numPr>
      <w:tabs>
        <w:tab w:val="left" w:pos="363"/>
      </w:tabs>
      <w:spacing w:beforeLines="50" w:after="200" w:afterLines="50" w:line="360" w:lineRule="auto"/>
      <w:ind w:left="0" w:firstLine="0"/>
      <w:jc w:val="center"/>
    </w:pPr>
    <w:rPr>
      <w:rFonts w:ascii="黑体" w:hAnsi="Times New Roman" w:eastAsia="黑体" w:cs="Times New Roman"/>
      <w:sz w:val="24"/>
      <w:szCs w:val="21"/>
    </w:rPr>
  </w:style>
  <w:style w:type="paragraph" w:customStyle="1" w:styleId="83">
    <w:name w:val="附录图标号"/>
    <w:basedOn w:val="1"/>
    <w:qFormat/>
    <w:uiPriority w:val="0"/>
    <w:pPr>
      <w:keepNext/>
      <w:pageBreakBefore/>
      <w:widowControl/>
      <w:numPr>
        <w:ilvl w:val="0"/>
        <w:numId w:val="2"/>
      </w:numPr>
      <w:spacing w:line="14" w:lineRule="exact"/>
      <w:ind w:left="0" w:firstLine="363"/>
      <w:jc w:val="center"/>
      <w:outlineLvl w:val="0"/>
    </w:pPr>
    <w:rPr>
      <w:rFonts w:ascii="Times New Roman" w:hAnsi="Times New Roman" w:eastAsia="宋体" w:cs="Times New Roman"/>
      <w:color w:val="FFFFFF"/>
      <w:sz w:val="24"/>
      <w:szCs w:val="24"/>
    </w:rPr>
  </w:style>
  <w:style w:type="paragraph" w:customStyle="1" w:styleId="84">
    <w:name w:val="表格样式1"/>
    <w:basedOn w:val="1"/>
    <w:link w:val="85"/>
    <w:qFormat/>
    <w:uiPriority w:val="0"/>
    <w:pPr>
      <w:widowControl/>
      <w:spacing w:line="360" w:lineRule="auto"/>
    </w:pPr>
    <w:rPr>
      <w:rFonts w:ascii="宋体" w:hAnsi="宋体" w:eastAsia="宋体" w:cs="Times New Roman"/>
      <w:color w:val="000000"/>
      <w:kern w:val="0"/>
      <w:sz w:val="18"/>
      <w:szCs w:val="18"/>
    </w:rPr>
  </w:style>
  <w:style w:type="character" w:customStyle="1" w:styleId="85">
    <w:name w:val="表格样式1 Char"/>
    <w:link w:val="84"/>
    <w:qFormat/>
    <w:uiPriority w:val="0"/>
    <w:rPr>
      <w:rFonts w:ascii="宋体" w:hAnsi="宋体" w:eastAsia="宋体" w:cs="Times New Roman"/>
      <w:color w:val="000000"/>
      <w:kern w:val="0"/>
      <w:sz w:val="18"/>
      <w:szCs w:val="18"/>
    </w:rPr>
  </w:style>
  <w:style w:type="paragraph" w:customStyle="1" w:styleId="86">
    <w:name w:val="注×："/>
    <w:qFormat/>
    <w:uiPriority w:val="0"/>
    <w:pPr>
      <w:widowControl w:val="0"/>
      <w:numPr>
        <w:ilvl w:val="0"/>
        <w:numId w:val="3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character" w:customStyle="1" w:styleId="87">
    <w:name w:val="页眉 Char3"/>
    <w:basedOn w:val="53"/>
    <w:qFormat/>
    <w:uiPriority w:val="99"/>
    <w:rPr>
      <w:sz w:val="18"/>
      <w:szCs w:val="18"/>
    </w:rPr>
  </w:style>
  <w:style w:type="character" w:customStyle="1" w:styleId="88">
    <w:name w:val="页脚 Char3"/>
    <w:basedOn w:val="53"/>
    <w:qFormat/>
    <w:uiPriority w:val="99"/>
    <w:rPr>
      <w:sz w:val="18"/>
      <w:szCs w:val="18"/>
    </w:rPr>
  </w:style>
  <w:style w:type="paragraph" w:customStyle="1" w:styleId="89">
    <w:name w:val="首页版本号"/>
    <w:basedOn w:val="1"/>
    <w:qFormat/>
    <w:uiPriority w:val="0"/>
    <w:pPr>
      <w:spacing w:line="360" w:lineRule="auto"/>
      <w:ind w:left="340" w:hanging="340"/>
      <w:jc w:val="center"/>
    </w:pPr>
    <w:rPr>
      <w:rFonts w:ascii="宋体" w:hAnsi="宋体" w:eastAsia="宋体" w:cs="宋体"/>
      <w:sz w:val="32"/>
      <w:szCs w:val="20"/>
    </w:rPr>
  </w:style>
  <w:style w:type="paragraph" w:styleId="90">
    <w:name w:val="List Paragraph"/>
    <w:basedOn w:val="1"/>
    <w:qFormat/>
    <w:uiPriority w:val="34"/>
    <w:pPr>
      <w:ind w:firstLine="420" w:firstLineChars="200"/>
    </w:pPr>
  </w:style>
  <w:style w:type="paragraph" w:customStyle="1" w:styleId="9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character" w:customStyle="1" w:styleId="92">
    <w:name w:val="批注主题 Char"/>
    <w:basedOn w:val="75"/>
    <w:link w:val="49"/>
    <w:qFormat/>
    <w:uiPriority w:val="0"/>
    <w:rPr>
      <w:rFonts w:ascii="Calibri" w:hAnsi="Calibri" w:eastAsia="微软雅黑"/>
      <w:b/>
      <w:bCs/>
      <w:kern w:val="0"/>
      <w:sz w:val="24"/>
    </w:rPr>
  </w:style>
  <w:style w:type="character" w:customStyle="1" w:styleId="93">
    <w:name w:val="正文文本 Char"/>
    <w:basedOn w:val="53"/>
    <w:link w:val="20"/>
    <w:qFormat/>
    <w:uiPriority w:val="99"/>
  </w:style>
  <w:style w:type="character" w:customStyle="1" w:styleId="94">
    <w:name w:val="正文首行缩进 Char"/>
    <w:basedOn w:val="93"/>
    <w:link w:val="50"/>
    <w:qFormat/>
    <w:uiPriority w:val="0"/>
    <w:rPr>
      <w:rFonts w:ascii="Calibri" w:hAnsi="Calibri"/>
    </w:rPr>
  </w:style>
  <w:style w:type="character" w:customStyle="1" w:styleId="95">
    <w:name w:val="正文文本缩进 Char"/>
    <w:basedOn w:val="53"/>
    <w:link w:val="21"/>
    <w:qFormat/>
    <w:uiPriority w:val="99"/>
    <w:rPr>
      <w:rFonts w:ascii="仿宋_GB2312" w:eastAsia="仿宋_GB2312"/>
      <w:sz w:val="32"/>
    </w:rPr>
  </w:style>
  <w:style w:type="character" w:customStyle="1" w:styleId="96">
    <w:name w:val="日期 Char"/>
    <w:basedOn w:val="53"/>
    <w:link w:val="27"/>
    <w:qFormat/>
    <w:uiPriority w:val="99"/>
    <w:rPr>
      <w:rFonts w:ascii="Calibri" w:hAnsi="Calibri"/>
    </w:rPr>
  </w:style>
  <w:style w:type="character" w:customStyle="1" w:styleId="97">
    <w:name w:val="尾注文本 Char"/>
    <w:basedOn w:val="53"/>
    <w:link w:val="28"/>
    <w:qFormat/>
    <w:uiPriority w:val="0"/>
    <w:rPr>
      <w:rFonts w:ascii="Calibri" w:hAnsi="Calibri"/>
    </w:rPr>
  </w:style>
  <w:style w:type="character" w:customStyle="1" w:styleId="98">
    <w:name w:val="副标题 Char"/>
    <w:basedOn w:val="53"/>
    <w:link w:val="36"/>
    <w:qFormat/>
    <w:uiPriority w:val="0"/>
    <w:rPr>
      <w:rFonts w:ascii="Cambria" w:hAnsi="Cambria"/>
      <w:b/>
      <w:kern w:val="28"/>
      <w:sz w:val="32"/>
    </w:rPr>
  </w:style>
  <w:style w:type="character" w:customStyle="1" w:styleId="99">
    <w:name w:val="脚注文本 Char"/>
    <w:basedOn w:val="53"/>
    <w:link w:val="37"/>
    <w:qFormat/>
    <w:uiPriority w:val="0"/>
    <w:rPr>
      <w:rFonts w:ascii="宋体"/>
      <w:sz w:val="18"/>
      <w:szCs w:val="18"/>
    </w:rPr>
  </w:style>
  <w:style w:type="character" w:customStyle="1" w:styleId="100">
    <w:name w:val="正文文本缩进 3 Char"/>
    <w:basedOn w:val="53"/>
    <w:link w:val="39"/>
    <w:qFormat/>
    <w:uiPriority w:val="99"/>
    <w:rPr>
      <w:sz w:val="16"/>
      <w:szCs w:val="16"/>
    </w:rPr>
  </w:style>
  <w:style w:type="character" w:customStyle="1" w:styleId="101">
    <w:name w:val="HTML 预设格式 Char"/>
    <w:basedOn w:val="53"/>
    <w:link w:val="45"/>
    <w:qFormat/>
    <w:uiPriority w:val="0"/>
    <w:rPr>
      <w:rFonts w:ascii="Arial" w:hAnsi="Arial"/>
      <w:sz w:val="24"/>
      <w:szCs w:val="24"/>
    </w:rPr>
  </w:style>
  <w:style w:type="character" w:customStyle="1" w:styleId="102">
    <w:name w:val="标题 Char"/>
    <w:basedOn w:val="53"/>
    <w:link w:val="48"/>
    <w:qFormat/>
    <w:uiPriority w:val="0"/>
    <w:rPr>
      <w:rFonts w:ascii="Cambria" w:hAnsi="Cambria"/>
      <w:b/>
      <w:bCs/>
      <w:sz w:val="32"/>
      <w:szCs w:val="32"/>
    </w:rPr>
  </w:style>
  <w:style w:type="character" w:customStyle="1" w:styleId="103">
    <w:name w:val="urbrcdiv"/>
    <w:qFormat/>
    <w:uiPriority w:val="0"/>
  </w:style>
  <w:style w:type="character" w:customStyle="1" w:styleId="104">
    <w:name w:val="批注主题 Char1"/>
    <w:qFormat/>
    <w:uiPriority w:val="99"/>
    <w:rPr>
      <w:b/>
      <w:bCs/>
      <w:kern w:val="2"/>
      <w:sz w:val="21"/>
    </w:rPr>
  </w:style>
  <w:style w:type="character" w:customStyle="1" w:styleId="105">
    <w:name w:val="页眉 Char1"/>
    <w:qFormat/>
    <w:uiPriority w:val="99"/>
    <w:rPr>
      <w:kern w:val="2"/>
      <w:sz w:val="18"/>
      <w:szCs w:val="18"/>
    </w:rPr>
  </w:style>
  <w:style w:type="character" w:customStyle="1" w:styleId="106">
    <w:name w:val="页脚 Char1"/>
    <w:qFormat/>
    <w:uiPriority w:val="99"/>
    <w:rPr>
      <w:kern w:val="2"/>
      <w:sz w:val="18"/>
      <w:szCs w:val="18"/>
    </w:rPr>
  </w:style>
  <w:style w:type="character" w:customStyle="1" w:styleId="107">
    <w:name w:val="技术报告正文样式 Char"/>
    <w:link w:val="108"/>
    <w:qFormat/>
    <w:uiPriority w:val="0"/>
    <w:rPr>
      <w:sz w:val="24"/>
      <w:szCs w:val="24"/>
    </w:rPr>
  </w:style>
  <w:style w:type="paragraph" w:customStyle="1" w:styleId="108">
    <w:name w:val="技术报告正文样式"/>
    <w:basedOn w:val="1"/>
    <w:link w:val="107"/>
    <w:qFormat/>
    <w:uiPriority w:val="0"/>
    <w:pPr>
      <w:spacing w:line="360" w:lineRule="auto"/>
      <w:ind w:left="420" w:leftChars="200" w:right="416" w:rightChars="198" w:firstLine="480" w:firstLineChars="200"/>
    </w:pPr>
    <w:rPr>
      <w:sz w:val="24"/>
      <w:szCs w:val="24"/>
    </w:rPr>
  </w:style>
  <w:style w:type="character" w:customStyle="1" w:styleId="109">
    <w:name w:val="文档正文 Char"/>
    <w:link w:val="110"/>
    <w:qFormat/>
    <w:uiPriority w:val="0"/>
    <w:rPr>
      <w:sz w:val="24"/>
      <w:szCs w:val="24"/>
    </w:rPr>
  </w:style>
  <w:style w:type="paragraph" w:customStyle="1" w:styleId="110">
    <w:name w:val="文档正文"/>
    <w:basedOn w:val="1"/>
    <w:link w:val="109"/>
    <w:qFormat/>
    <w:uiPriority w:val="0"/>
    <w:pPr>
      <w:adjustRightInd w:val="0"/>
      <w:spacing w:line="360" w:lineRule="auto"/>
      <w:ind w:firstLine="567"/>
      <w:textAlignment w:val="baseline"/>
    </w:pPr>
    <w:rPr>
      <w:sz w:val="24"/>
      <w:szCs w:val="24"/>
    </w:rPr>
  </w:style>
  <w:style w:type="character" w:customStyle="1" w:styleId="111">
    <w:name w:val="urtxtstd1"/>
    <w:qFormat/>
    <w:uiPriority w:val="0"/>
    <w:rPr>
      <w:rFonts w:hint="default" w:ascii="Arial" w:hAnsi="Arial" w:cs="Arial"/>
      <w:sz w:val="17"/>
      <w:szCs w:val="17"/>
    </w:rPr>
  </w:style>
  <w:style w:type="character" w:customStyle="1" w:styleId="112">
    <w:name w:val="lijuyuanxing"/>
    <w:qFormat/>
    <w:uiPriority w:val="0"/>
  </w:style>
  <w:style w:type="character" w:customStyle="1" w:styleId="113">
    <w:name w:val="word"/>
    <w:qFormat/>
    <w:uiPriority w:val="0"/>
  </w:style>
  <w:style w:type="character" w:customStyle="1" w:styleId="114">
    <w:name w:val="页码1"/>
    <w:qFormat/>
    <w:uiPriority w:val="0"/>
  </w:style>
  <w:style w:type="character" w:customStyle="1" w:styleId="115">
    <w:name w:val="Char Char9"/>
    <w:qFormat/>
    <w:uiPriority w:val="0"/>
    <w:rPr>
      <w:b/>
      <w:bCs/>
      <w:kern w:val="44"/>
      <w:sz w:val="44"/>
      <w:szCs w:val="44"/>
    </w:rPr>
  </w:style>
  <w:style w:type="character" w:customStyle="1" w:styleId="116">
    <w:name w:val="正文文本 Char2"/>
    <w:qFormat/>
    <w:uiPriority w:val="0"/>
    <w:rPr>
      <w:b/>
      <w:color w:val="0000FF"/>
      <w:sz w:val="21"/>
      <w:szCs w:val="24"/>
    </w:rPr>
  </w:style>
  <w:style w:type="character" w:customStyle="1" w:styleId="117">
    <w:name w:val="样式1 Char"/>
    <w:link w:val="118"/>
    <w:qFormat/>
    <w:uiPriority w:val="0"/>
  </w:style>
  <w:style w:type="paragraph" w:customStyle="1" w:styleId="118">
    <w:name w:val="样式1"/>
    <w:basedOn w:val="119"/>
    <w:link w:val="117"/>
    <w:qFormat/>
    <w:uiPriority w:val="0"/>
    <w:pPr>
      <w:ind w:left="420" w:firstLine="0" w:firstLineChars="0"/>
    </w:pPr>
  </w:style>
  <w:style w:type="paragraph" w:customStyle="1" w:styleId="119">
    <w:name w:val="列出段落1"/>
    <w:basedOn w:val="1"/>
    <w:link w:val="126"/>
    <w:qFormat/>
    <w:uiPriority w:val="0"/>
    <w:pPr>
      <w:spacing w:line="360" w:lineRule="auto"/>
      <w:ind w:left="340" w:firstLine="420" w:firstLineChars="200"/>
    </w:pPr>
  </w:style>
  <w:style w:type="character" w:customStyle="1" w:styleId="120">
    <w:name w:val="副标题 Char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21">
    <w:name w:val="批注引用1"/>
    <w:qFormat/>
    <w:uiPriority w:val="0"/>
    <w:rPr>
      <w:sz w:val="21"/>
      <w:szCs w:val="21"/>
    </w:rPr>
  </w:style>
  <w:style w:type="character" w:customStyle="1" w:styleId="122">
    <w:name w:val="文档结构图 Char1"/>
    <w:qFormat/>
    <w:uiPriority w:val="0"/>
    <w:rPr>
      <w:rFonts w:ascii="宋体" w:hAnsi="Calibri"/>
      <w:kern w:val="2"/>
      <w:sz w:val="18"/>
      <w:szCs w:val="18"/>
    </w:rPr>
  </w:style>
  <w:style w:type="character" w:customStyle="1" w:styleId="123">
    <w:name w:val="HTML 代码1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124">
    <w:name w:val="已访问的超链接1"/>
    <w:qFormat/>
    <w:uiPriority w:val="0"/>
    <w:rPr>
      <w:rFonts w:hint="default" w:ascii="Times New Roman"/>
      <w:color w:val="800080"/>
      <w:u w:val="single"/>
    </w:rPr>
  </w:style>
  <w:style w:type="character" w:customStyle="1" w:styleId="125">
    <w:name w:val="urtxth11"/>
    <w:qFormat/>
    <w:uiPriority w:val="0"/>
    <w:rPr>
      <w:rFonts w:hint="default" w:ascii="Arial" w:hAnsi="Arial" w:cs="Arial"/>
      <w:b/>
      <w:bCs/>
      <w:sz w:val="24"/>
      <w:szCs w:val="24"/>
    </w:rPr>
  </w:style>
  <w:style w:type="character" w:customStyle="1" w:styleId="126">
    <w:name w:val="列出段落 Char"/>
    <w:link w:val="119"/>
    <w:qFormat/>
    <w:uiPriority w:val="0"/>
  </w:style>
  <w:style w:type="character" w:customStyle="1" w:styleId="127">
    <w:name w:val="段 Char"/>
    <w:link w:val="128"/>
    <w:qFormat/>
    <w:uiPriority w:val="0"/>
    <w:rPr>
      <w:rFonts w:ascii="宋体"/>
    </w:rPr>
  </w:style>
  <w:style w:type="paragraph" w:customStyle="1" w:styleId="128">
    <w:name w:val="段"/>
    <w:link w:val="127"/>
    <w:qFormat/>
    <w:uiPriority w:val="0"/>
    <w:pPr>
      <w:tabs>
        <w:tab w:val="center" w:pos="4201"/>
        <w:tab w:val="right" w:leader="dot" w:pos="9298"/>
      </w:tabs>
      <w:autoSpaceDE w:val="0"/>
      <w:autoSpaceDN w:val="0"/>
      <w:ind w:left="340" w:firstLine="420" w:firstLineChars="200"/>
      <w:jc w:val="both"/>
    </w:pPr>
    <w:rPr>
      <w:rFonts w:ascii="宋体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29">
    <w:name w:val="正文缩进 Char"/>
    <w:link w:val="13"/>
    <w:qFormat/>
    <w:uiPriority w:val="0"/>
    <w:rPr>
      <w:rFonts w:ascii="Tahoma" w:hAnsi="Tahoma"/>
      <w:sz w:val="24"/>
      <w:szCs w:val="24"/>
    </w:rPr>
  </w:style>
  <w:style w:type="character" w:customStyle="1" w:styleId="130">
    <w:name w:val="表样式 Char"/>
    <w:link w:val="131"/>
    <w:qFormat/>
    <w:uiPriority w:val="0"/>
    <w:rPr>
      <w:rFonts w:ascii="宋体" w:hAnsi="宋体"/>
      <w:sz w:val="24"/>
      <w:szCs w:val="24"/>
    </w:rPr>
  </w:style>
  <w:style w:type="paragraph" w:customStyle="1" w:styleId="131">
    <w:name w:val="表样式"/>
    <w:basedOn w:val="1"/>
    <w:link w:val="130"/>
    <w:qFormat/>
    <w:uiPriority w:val="0"/>
    <w:pPr>
      <w:spacing w:line="360" w:lineRule="auto"/>
      <w:ind w:firstLine="540" w:firstLineChars="225"/>
      <w:jc w:val="center"/>
    </w:pPr>
    <w:rPr>
      <w:rFonts w:ascii="宋体" w:hAnsi="宋体"/>
      <w:sz w:val="24"/>
      <w:szCs w:val="24"/>
    </w:rPr>
  </w:style>
  <w:style w:type="character" w:customStyle="1" w:styleId="132">
    <w:name w:val="headline-content"/>
    <w:qFormat/>
    <w:uiPriority w:val="0"/>
  </w:style>
  <w:style w:type="character" w:customStyle="1" w:styleId="133">
    <w:name w:val="样式5 Char"/>
    <w:link w:val="134"/>
    <w:qFormat/>
    <w:uiPriority w:val="0"/>
    <w:rPr>
      <w:rFonts w:ascii="宋体" w:hAnsi="宋体"/>
      <w:sz w:val="24"/>
    </w:rPr>
  </w:style>
  <w:style w:type="paragraph" w:customStyle="1" w:styleId="134">
    <w:name w:val="样式5"/>
    <w:basedOn w:val="50"/>
    <w:link w:val="133"/>
    <w:qFormat/>
    <w:uiPriority w:val="0"/>
    <w:pPr>
      <w:spacing w:after="0"/>
      <w:ind w:firstLine="480" w:firstLineChars="200"/>
    </w:pPr>
    <w:rPr>
      <w:rFonts w:ascii="宋体" w:hAnsi="宋体"/>
      <w:sz w:val="24"/>
    </w:rPr>
  </w:style>
  <w:style w:type="character" w:customStyle="1" w:styleId="135">
    <w:name w:val="Char Char7"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36">
    <w:name w:val="访问过的超链接1"/>
    <w:qFormat/>
    <w:uiPriority w:val="0"/>
    <w:rPr>
      <w:color w:val="800080"/>
      <w:u w:val="single"/>
    </w:rPr>
  </w:style>
  <w:style w:type="character" w:customStyle="1" w:styleId="137">
    <w:name w:val="正文首行缩进 Char1"/>
    <w:qFormat/>
    <w:uiPriority w:val="0"/>
    <w:rPr>
      <w:rFonts w:ascii="Times New Roman" w:hAnsi="Times New Roman" w:eastAsia="宋体" w:cs="Times New Roman"/>
      <w:color w:val="0000FF"/>
      <w:kern w:val="2"/>
      <w:sz w:val="21"/>
      <w:szCs w:val="22"/>
    </w:rPr>
  </w:style>
  <w:style w:type="character" w:customStyle="1" w:styleId="138">
    <w:name w:val="正文文本 Char1"/>
    <w:qFormat/>
    <w:uiPriority w:val="0"/>
    <w:rPr>
      <w:kern w:val="2"/>
      <w:sz w:val="21"/>
    </w:rPr>
  </w:style>
  <w:style w:type="character" w:customStyle="1" w:styleId="139">
    <w:name w:val="批注文字 Char1"/>
    <w:qFormat/>
    <w:uiPriority w:val="99"/>
    <w:rPr>
      <w:kern w:val="2"/>
      <w:sz w:val="21"/>
    </w:rPr>
  </w:style>
  <w:style w:type="character" w:customStyle="1" w:styleId="140">
    <w:name w:val="Char Char8"/>
    <w:qFormat/>
    <w:uiPriority w:val="0"/>
    <w:rPr>
      <w:rFonts w:ascii="Calibri" w:hAnsi="Calibri" w:eastAsia="宋体"/>
      <w:b/>
      <w:bCs/>
      <w:kern w:val="2"/>
      <w:sz w:val="32"/>
      <w:szCs w:val="32"/>
      <w:lang w:bidi="ar-SA"/>
    </w:rPr>
  </w:style>
  <w:style w:type="character" w:customStyle="1" w:styleId="141">
    <w:name w:val="标题 Char1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42">
    <w:name w:val="Char Char5"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143">
    <w:name w:val="副标题1"/>
    <w:basedOn w:val="1"/>
    <w:next w:val="1"/>
    <w:qFormat/>
    <w:uiPriority w:val="99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kern w:val="28"/>
      <w:sz w:val="32"/>
    </w:rPr>
  </w:style>
  <w:style w:type="paragraph" w:customStyle="1" w:styleId="144">
    <w:name w:val="xl106"/>
    <w:basedOn w:val="1"/>
    <w:qFormat/>
    <w:uiPriority w:val="99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145">
    <w:name w:val="xl80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146">
    <w:name w:val="xl116"/>
    <w:basedOn w:val="1"/>
    <w:qFormat/>
    <w:uiPriority w:val="99"/>
    <w:pPr>
      <w:widowControl/>
      <w:pBdr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147">
    <w:name w:val="xl72"/>
    <w:basedOn w:val="1"/>
    <w:qFormat/>
    <w:uiPriority w:val="99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shd w:val="clear" w:color="000000" w:fill="B8CCE4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b/>
      <w:bCs/>
      <w:kern w:val="0"/>
      <w:sz w:val="24"/>
      <w:szCs w:val="24"/>
    </w:rPr>
  </w:style>
  <w:style w:type="paragraph" w:customStyle="1" w:styleId="148">
    <w:name w:val="xl118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149">
    <w:name w:val="标题2"/>
    <w:basedOn w:val="1"/>
    <w:next w:val="1"/>
    <w:qFormat/>
    <w:uiPriority w:val="99"/>
    <w:pPr>
      <w:spacing w:before="240" w:after="60" w:line="360" w:lineRule="auto"/>
      <w:ind w:left="340" w:hanging="34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customStyle="1" w:styleId="150">
    <w:name w:val="列项——（一级）"/>
    <w:qFormat/>
    <w:uiPriority w:val="0"/>
    <w:pPr>
      <w:widowControl w:val="0"/>
      <w:ind w:left="833" w:hanging="408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51">
    <w:name w:val="正文图标题"/>
    <w:next w:val="128"/>
    <w:qFormat/>
    <w:uiPriority w:val="0"/>
    <w:pPr>
      <w:tabs>
        <w:tab w:val="left" w:pos="432"/>
        <w:tab w:val="left" w:pos="720"/>
      </w:tabs>
      <w:spacing w:beforeLines="50" w:afterLines="50"/>
      <w:ind w:left="432" w:hanging="432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52">
    <w:name w:val="正文缩进2"/>
    <w:basedOn w:val="1"/>
    <w:qFormat/>
    <w:uiPriority w:val="99"/>
    <w:pPr>
      <w:spacing w:line="360" w:lineRule="auto"/>
      <w:ind w:left="340" w:firstLine="454"/>
      <w:jc w:val="left"/>
    </w:pPr>
    <w:rPr>
      <w:rFonts w:ascii="Tahoma" w:hAnsi="Tahoma" w:eastAsia="宋体" w:cs="Times New Roman"/>
      <w:sz w:val="24"/>
      <w:szCs w:val="24"/>
    </w:rPr>
  </w:style>
  <w:style w:type="paragraph" w:customStyle="1" w:styleId="153">
    <w:name w:val="xl64"/>
    <w:basedOn w:val="1"/>
    <w:qFormat/>
    <w:uiPriority w:val="99"/>
    <w:pPr>
      <w:widowControl/>
      <w:spacing w:before="100" w:beforeAutospacing="1" w:after="100" w:afterAutospacing="1" w:line="360" w:lineRule="auto"/>
      <w:jc w:val="left"/>
      <w:textAlignment w:val="bottom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4">
    <w:name w:val="标题 91"/>
    <w:basedOn w:val="1"/>
    <w:next w:val="1"/>
    <w:qFormat/>
    <w:uiPriority w:val="99"/>
    <w:pPr>
      <w:keepNext/>
      <w:keepLines/>
      <w:tabs>
        <w:tab w:val="left" w:pos="432"/>
        <w:tab w:val="left" w:pos="1584"/>
      </w:tabs>
      <w:spacing w:before="240" w:after="64" w:line="317" w:lineRule="auto"/>
      <w:ind w:left="1584" w:hanging="1584"/>
      <w:outlineLvl w:val="8"/>
    </w:pPr>
    <w:rPr>
      <w:rFonts w:ascii="Times New Roman" w:hAnsi="Calibri" w:eastAsia="宋体" w:cs="Times New Roman"/>
      <w:b/>
      <w:sz w:val="24"/>
      <w:szCs w:val="20"/>
    </w:rPr>
  </w:style>
  <w:style w:type="paragraph" w:customStyle="1" w:styleId="155">
    <w:name w:val="批注框文本1"/>
    <w:basedOn w:val="1"/>
    <w:qFormat/>
    <w:uiPriority w:val="99"/>
    <w:pPr>
      <w:spacing w:line="360" w:lineRule="auto"/>
    </w:pPr>
    <w:rPr>
      <w:rFonts w:ascii="Calibri" w:hAnsi="Calibri" w:eastAsia="宋体" w:cs="Times New Roman"/>
      <w:sz w:val="18"/>
      <w:szCs w:val="18"/>
    </w:rPr>
  </w:style>
  <w:style w:type="paragraph" w:customStyle="1" w:styleId="156">
    <w:name w:val="普通(网站)1"/>
    <w:basedOn w:val="1"/>
    <w:qFormat/>
    <w:uiPriority w:val="99"/>
    <w:pPr>
      <w:widowControl/>
      <w:spacing w:before="100" w:beforeAutospacing="1" w:after="100" w:afterAutospacing="1" w:line="360" w:lineRule="auto"/>
      <w:ind w:left="340" w:hanging="34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7">
    <w:name w:val="Default"/>
    <w:qFormat/>
    <w:uiPriority w:val="0"/>
    <w:pPr>
      <w:widowControl w:val="0"/>
      <w:autoSpaceDE w:val="0"/>
      <w:autoSpaceDN w:val="0"/>
      <w:adjustRightInd w:val="0"/>
      <w:ind w:left="340" w:hanging="340"/>
      <w:jc w:val="both"/>
    </w:pPr>
    <w:rPr>
      <w:rFonts w:ascii="Sim Sun" w:hAnsi="Times New Roman" w:eastAsia="Sim Sun" w:cs="Times New Roman"/>
      <w:color w:val="000000"/>
      <w:sz w:val="24"/>
      <w:szCs w:val="24"/>
      <w:lang w:val="en-US" w:eastAsia="zh-CN" w:bidi="ar-SA"/>
    </w:rPr>
  </w:style>
  <w:style w:type="character" w:customStyle="1" w:styleId="158">
    <w:name w:val="尾注文本 Char1"/>
    <w:basedOn w:val="53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paragraph" w:customStyle="1" w:styleId="159">
    <w:name w:val="p16"/>
    <w:basedOn w:val="1"/>
    <w:qFormat/>
    <w:uiPriority w:val="99"/>
    <w:pPr>
      <w:widowControl/>
      <w:spacing w:line="360" w:lineRule="auto"/>
      <w:jc w:val="center"/>
    </w:pPr>
    <w:rPr>
      <w:rFonts w:ascii="Times New Roman" w:hAnsi="Times New Roman" w:eastAsia="宋体" w:cs="Times New Roman"/>
      <w:b/>
      <w:bCs/>
      <w:smallCaps/>
      <w:kern w:val="0"/>
      <w:sz w:val="24"/>
      <w:szCs w:val="21"/>
    </w:rPr>
  </w:style>
  <w:style w:type="paragraph" w:customStyle="1" w:styleId="160">
    <w:name w:val="正文缩进1"/>
    <w:basedOn w:val="1"/>
    <w:qFormat/>
    <w:uiPriority w:val="99"/>
    <w:pPr>
      <w:spacing w:line="360" w:lineRule="auto"/>
      <w:ind w:firstLine="420" w:firstLineChars="20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61">
    <w:name w:val="修订1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162">
    <w:name w:val="xl121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163">
    <w:name w:val="脚注文本1"/>
    <w:basedOn w:val="1"/>
    <w:qFormat/>
    <w:uiPriority w:val="99"/>
    <w:pPr>
      <w:tabs>
        <w:tab w:val="left" w:pos="0"/>
      </w:tabs>
      <w:snapToGrid w:val="0"/>
      <w:spacing w:line="360" w:lineRule="auto"/>
      <w:jc w:val="left"/>
    </w:pPr>
    <w:rPr>
      <w:rFonts w:ascii="宋体" w:hAnsi="Times New Roman" w:eastAsia="宋体" w:cs="Times New Roman"/>
      <w:sz w:val="18"/>
      <w:szCs w:val="18"/>
    </w:rPr>
  </w:style>
  <w:style w:type="paragraph" w:customStyle="1" w:styleId="164">
    <w:name w:val="Char Char52"/>
    <w:basedOn w:val="1"/>
    <w:qFormat/>
    <w:uiPriority w:val="99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165">
    <w:name w:val="附录章标题"/>
    <w:next w:val="1"/>
    <w:qFormat/>
    <w:uiPriority w:val="0"/>
    <w:pPr>
      <w:tabs>
        <w:tab w:val="left" w:pos="360"/>
      </w:tabs>
      <w:wordWrap w:val="0"/>
      <w:overflowPunct w:val="0"/>
      <w:autoSpaceDE w:val="0"/>
      <w:spacing w:beforeLines="100" w:afterLines="100"/>
      <w:ind w:left="1600" w:hanging="42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66">
    <w:name w:val="xl107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167">
    <w:name w:val="xl77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character" w:customStyle="1" w:styleId="168">
    <w:name w:val="正文文本 Char3"/>
    <w:basedOn w:val="53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169">
    <w:name w:val="正文首行缩进 Char2"/>
    <w:basedOn w:val="168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paragraph" w:customStyle="1" w:styleId="170">
    <w:name w:val="Info+NumBullets"/>
    <w:basedOn w:val="1"/>
    <w:qFormat/>
    <w:uiPriority w:val="0"/>
    <w:pPr>
      <w:widowControl/>
      <w:tabs>
        <w:tab w:val="left" w:pos="432"/>
        <w:tab w:val="left" w:pos="720"/>
      </w:tabs>
      <w:spacing w:afterLines="50" w:line="28" w:lineRule="atLeast"/>
      <w:ind w:left="432" w:firstLine="200" w:firstLineChars="200"/>
      <w:jc w:val="left"/>
    </w:pPr>
    <w:rPr>
      <w:rFonts w:ascii="Arial" w:hAnsi="Arial" w:eastAsia="宋体" w:cs="Times New Roman"/>
      <w:iCs/>
      <w:kern w:val="0"/>
      <w:sz w:val="24"/>
      <w:szCs w:val="24"/>
    </w:rPr>
  </w:style>
  <w:style w:type="paragraph" w:customStyle="1" w:styleId="171">
    <w:name w:val="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2">
    <w:name w:val="附录五级条标题"/>
    <w:basedOn w:val="173"/>
    <w:next w:val="1"/>
    <w:qFormat/>
    <w:uiPriority w:val="0"/>
    <w:pPr>
      <w:tabs>
        <w:tab w:val="left" w:pos="360"/>
      </w:tabs>
      <w:outlineLvl w:val="6"/>
    </w:pPr>
  </w:style>
  <w:style w:type="paragraph" w:customStyle="1" w:styleId="173">
    <w:name w:val="附录四级条标题"/>
    <w:basedOn w:val="174"/>
    <w:next w:val="1"/>
    <w:qFormat/>
    <w:uiPriority w:val="0"/>
    <w:pPr>
      <w:tabs>
        <w:tab w:val="left" w:pos="360"/>
      </w:tabs>
      <w:outlineLvl w:val="5"/>
    </w:pPr>
  </w:style>
  <w:style w:type="paragraph" w:customStyle="1" w:styleId="174">
    <w:name w:val="附录三级条标题"/>
    <w:basedOn w:val="175"/>
    <w:next w:val="1"/>
    <w:qFormat/>
    <w:uiPriority w:val="0"/>
    <w:pPr>
      <w:tabs>
        <w:tab w:val="left" w:pos="360"/>
      </w:tabs>
      <w:ind w:left="2860"/>
      <w:outlineLvl w:val="4"/>
    </w:pPr>
  </w:style>
  <w:style w:type="paragraph" w:customStyle="1" w:styleId="175">
    <w:name w:val="附录二级条标题"/>
    <w:basedOn w:val="1"/>
    <w:next w:val="1"/>
    <w:qFormat/>
    <w:uiPriority w:val="0"/>
    <w:pPr>
      <w:widowControl/>
      <w:tabs>
        <w:tab w:val="left" w:pos="360"/>
      </w:tabs>
      <w:wordWrap w:val="0"/>
      <w:overflowPunct w:val="0"/>
      <w:autoSpaceDE w:val="0"/>
      <w:autoSpaceDN w:val="0"/>
      <w:spacing w:beforeLines="50" w:afterLines="50" w:line="360" w:lineRule="auto"/>
      <w:ind w:left="2440" w:hanging="420"/>
      <w:textAlignment w:val="baseline"/>
      <w:outlineLvl w:val="3"/>
    </w:pPr>
    <w:rPr>
      <w:rFonts w:ascii="黑体" w:hAnsi="Times New Roman" w:eastAsia="黑体" w:cs="Times New Roman"/>
      <w:kern w:val="21"/>
      <w:sz w:val="24"/>
      <w:szCs w:val="20"/>
    </w:rPr>
  </w:style>
  <w:style w:type="paragraph" w:customStyle="1" w:styleId="176">
    <w:name w:val="xl94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177">
    <w:name w:val="引文目录标题1"/>
    <w:basedOn w:val="1"/>
    <w:next w:val="1"/>
    <w:qFormat/>
    <w:uiPriority w:val="99"/>
    <w:pPr>
      <w:spacing w:before="120" w:line="360" w:lineRule="auto"/>
      <w:ind w:left="340" w:hanging="340"/>
    </w:pPr>
    <w:rPr>
      <w:rFonts w:ascii="Cambria" w:hAnsi="Cambria" w:eastAsia="宋体" w:cs="Times New Roman"/>
      <w:sz w:val="24"/>
      <w:szCs w:val="24"/>
    </w:rPr>
  </w:style>
  <w:style w:type="paragraph" w:customStyle="1" w:styleId="178">
    <w:name w:val="xl83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79">
    <w:name w:val="xl114"/>
    <w:basedOn w:val="1"/>
    <w:qFormat/>
    <w:uiPriority w:val="99"/>
    <w:pPr>
      <w:widowControl/>
      <w:pBdr>
        <w:top w:val="single" w:color="auto" w:sz="8" w:space="0"/>
        <w:left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180">
    <w:name w:val="xl78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81">
    <w:name w:val="Normal Comment"/>
    <w:basedOn w:val="1"/>
    <w:qFormat/>
    <w:uiPriority w:val="99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Arial" w:hAnsi="Arial" w:eastAsia="宋体" w:cs="Times New Roman"/>
      <w:color w:val="FF0000"/>
      <w:kern w:val="0"/>
      <w:sz w:val="20"/>
      <w:szCs w:val="20"/>
    </w:rPr>
  </w:style>
  <w:style w:type="paragraph" w:customStyle="1" w:styleId="182">
    <w:name w:val="列出段落11"/>
    <w:basedOn w:val="1"/>
    <w:qFormat/>
    <w:uiPriority w:val="99"/>
    <w:pPr>
      <w:spacing w:line="360" w:lineRule="auto"/>
      <w:ind w:left="340" w:firstLine="420" w:firstLineChars="200"/>
    </w:pPr>
    <w:rPr>
      <w:rFonts w:ascii="Calibri" w:hAnsi="Calibri" w:eastAsia="宋体" w:cs="Times New Roman"/>
      <w:sz w:val="24"/>
    </w:rPr>
  </w:style>
  <w:style w:type="paragraph" w:customStyle="1" w:styleId="183">
    <w:name w:val="xl68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84">
    <w:name w:val="xl96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b/>
      <w:bCs/>
      <w:kern w:val="0"/>
      <w:sz w:val="40"/>
      <w:szCs w:val="40"/>
    </w:rPr>
  </w:style>
  <w:style w:type="paragraph" w:customStyle="1" w:styleId="185">
    <w:name w:val="页脚1"/>
    <w:basedOn w:val="1"/>
    <w:qFormat/>
    <w:uiPriority w:val="0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hAnsi="Times New Roman" w:eastAsia="宋体" w:cs="Times New Roman"/>
      <w:sz w:val="18"/>
      <w:szCs w:val="18"/>
    </w:rPr>
  </w:style>
  <w:style w:type="paragraph" w:customStyle="1" w:styleId="186">
    <w:name w:val="附录标识"/>
    <w:basedOn w:val="1"/>
    <w:next w:val="1"/>
    <w:qFormat/>
    <w:uiPriority w:val="0"/>
    <w:pPr>
      <w:keepNext/>
      <w:widowControl/>
      <w:shd w:val="clear" w:color="FFFFFF" w:fill="FFFFFF"/>
      <w:tabs>
        <w:tab w:val="left" w:pos="6405"/>
      </w:tabs>
      <w:spacing w:before="640" w:after="280" w:line="360" w:lineRule="auto"/>
      <w:ind w:left="1180" w:hanging="420"/>
      <w:jc w:val="center"/>
      <w:outlineLvl w:val="0"/>
    </w:pPr>
    <w:rPr>
      <w:rFonts w:ascii="黑体" w:hAnsi="Times New Roman" w:eastAsia="黑体" w:cs="Times New Roman"/>
      <w:kern w:val="0"/>
      <w:sz w:val="24"/>
      <w:szCs w:val="20"/>
    </w:rPr>
  </w:style>
  <w:style w:type="character" w:customStyle="1" w:styleId="187">
    <w:name w:val="副标题 Char2"/>
    <w:basedOn w:val="53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88">
    <w:name w:val="文档结构图 Char2"/>
    <w:basedOn w:val="53"/>
    <w:semiHidden/>
    <w:qFormat/>
    <w:uiPriority w:val="99"/>
    <w:rPr>
      <w:rFonts w:ascii="Microsoft YaHei UI" w:hAnsi="Times New Roman" w:eastAsia="Microsoft YaHei UI" w:cs="Times New Roman"/>
      <w:sz w:val="18"/>
      <w:szCs w:val="18"/>
    </w:rPr>
  </w:style>
  <w:style w:type="character" w:customStyle="1" w:styleId="189">
    <w:name w:val="日期 Char1"/>
    <w:basedOn w:val="53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190">
    <w:name w:val="标题 Char2"/>
    <w:basedOn w:val="53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191">
    <w:name w:val="Char Char51"/>
    <w:basedOn w:val="1"/>
    <w:qFormat/>
    <w:uiPriority w:val="99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192">
    <w:name w:val="Char Char3 Char Char Char Char Char Char Char Char Char Char Char Char Char Char Char Char Char Char"/>
    <w:basedOn w:val="1"/>
    <w:qFormat/>
    <w:uiPriority w:val="99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193">
    <w:name w:val="HTML 预设格式1"/>
    <w:basedOn w:val="1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Arial" w:hAnsi="Arial" w:eastAsia="宋体" w:cs="Times New Roman"/>
      <w:kern w:val="0"/>
      <w:sz w:val="24"/>
      <w:szCs w:val="24"/>
    </w:rPr>
  </w:style>
  <w:style w:type="paragraph" w:customStyle="1" w:styleId="194">
    <w:name w:val="xl75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95">
    <w:name w:val="TOC 标题1"/>
    <w:basedOn w:val="2"/>
    <w:next w:val="1"/>
    <w:qFormat/>
    <w:uiPriority w:val="0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lang w:val="zh-CN"/>
    </w:rPr>
  </w:style>
  <w:style w:type="paragraph" w:customStyle="1" w:styleId="196">
    <w:name w:val="其他发布日期"/>
    <w:basedOn w:val="1"/>
    <w:qFormat/>
    <w:uiPriority w:val="0"/>
    <w:pPr>
      <w:widowControl/>
      <w:spacing w:line="360" w:lineRule="auto"/>
      <w:ind w:left="420" w:hanging="420"/>
      <w:jc w:val="left"/>
    </w:pPr>
    <w:rPr>
      <w:rFonts w:ascii="Times New Roman" w:hAnsi="Times New Roman" w:eastAsia="黑体" w:cs="Times New Roman"/>
      <w:kern w:val="0"/>
      <w:sz w:val="28"/>
      <w:szCs w:val="20"/>
    </w:rPr>
  </w:style>
  <w:style w:type="paragraph" w:customStyle="1" w:styleId="197">
    <w:name w:val="xl92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198">
    <w:name w:val="章标题"/>
    <w:next w:val="128"/>
    <w:qFormat/>
    <w:uiPriority w:val="0"/>
    <w:pPr>
      <w:tabs>
        <w:tab w:val="left" w:pos="420"/>
      </w:tabs>
      <w:spacing w:beforeLines="100" w:afterLines="100"/>
      <w:ind w:left="420" w:hanging="42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99">
    <w:name w:val="无间隔1"/>
    <w:link w:val="331"/>
    <w:qFormat/>
    <w:uiPriority w:val="0"/>
    <w:pPr>
      <w:ind w:left="340" w:firstLine="200" w:firstLineChars="200"/>
      <w:jc w:val="both"/>
    </w:pPr>
    <w:rPr>
      <w:rFonts w:ascii="Arial" w:hAnsi="Arial" w:eastAsia="宋体" w:cs="Times New Roman"/>
      <w:sz w:val="21"/>
      <w:szCs w:val="24"/>
      <w:lang w:val="en-GB" w:eastAsia="zh-CN" w:bidi="ar-SA"/>
    </w:rPr>
  </w:style>
  <w:style w:type="paragraph" w:customStyle="1" w:styleId="200">
    <w:name w:val="图表目录1"/>
    <w:basedOn w:val="1"/>
    <w:next w:val="1"/>
    <w:qFormat/>
    <w:uiPriority w:val="99"/>
    <w:pPr>
      <w:spacing w:line="360" w:lineRule="auto"/>
      <w:ind w:left="200" w:leftChars="200" w:hanging="200" w:hangingChars="200"/>
    </w:pPr>
    <w:rPr>
      <w:rFonts w:ascii="Calibri" w:hAnsi="Calibri" w:eastAsia="宋体" w:cs="Times New Roman"/>
      <w:sz w:val="24"/>
    </w:rPr>
  </w:style>
  <w:style w:type="paragraph" w:customStyle="1" w:styleId="201">
    <w:name w:val="xl98"/>
    <w:basedOn w:val="1"/>
    <w:qFormat/>
    <w:uiPriority w:val="99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02">
    <w:name w:val="附录数字编号列项（二级）"/>
    <w:qFormat/>
    <w:uiPriority w:val="0"/>
    <w:pPr>
      <w:tabs>
        <w:tab w:val="left" w:pos="840"/>
      </w:tabs>
      <w:ind w:left="839" w:hanging="419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03">
    <w:name w:val="Char"/>
    <w:basedOn w:val="1"/>
    <w:qFormat/>
    <w:uiPriority w:val="0"/>
    <w:pPr>
      <w:tabs>
        <w:tab w:val="left" w:pos="420"/>
      </w:tabs>
      <w:spacing w:line="360" w:lineRule="auto"/>
      <w:ind w:left="420" w:hanging="420"/>
    </w:pPr>
    <w:rPr>
      <w:rFonts w:ascii="Times New Roman" w:hAnsi="Times New Roman" w:eastAsia="宋体" w:cs="Times New Roman"/>
      <w:sz w:val="24"/>
      <w:szCs w:val="20"/>
    </w:rPr>
  </w:style>
  <w:style w:type="paragraph" w:customStyle="1" w:styleId="204">
    <w:name w:val="二级条标题"/>
    <w:basedOn w:val="205"/>
    <w:next w:val="128"/>
    <w:qFormat/>
    <w:uiPriority w:val="0"/>
    <w:pPr>
      <w:outlineLvl w:val="3"/>
    </w:pPr>
  </w:style>
  <w:style w:type="paragraph" w:customStyle="1" w:styleId="205">
    <w:name w:val="一级条标题"/>
    <w:next w:val="128"/>
    <w:qFormat/>
    <w:uiPriority w:val="0"/>
    <w:pPr>
      <w:spacing w:beforeLines="50" w:afterLines="50"/>
      <w:jc w:val="both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206">
    <w:name w:val="Table"/>
    <w:basedOn w:val="1"/>
    <w:qFormat/>
    <w:uiPriority w:val="0"/>
    <w:pPr>
      <w:widowControl/>
      <w:spacing w:before="40" w:after="40" w:line="360" w:lineRule="auto"/>
      <w:jc w:val="left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paragraph" w:customStyle="1" w:styleId="207">
    <w:name w:val="列项◆（三级）"/>
    <w:basedOn w:val="1"/>
    <w:qFormat/>
    <w:uiPriority w:val="0"/>
    <w:pPr>
      <w:tabs>
        <w:tab w:val="left" w:pos="1678"/>
      </w:tabs>
      <w:spacing w:line="360" w:lineRule="auto"/>
      <w:ind w:left="1678" w:hanging="414"/>
    </w:pPr>
    <w:rPr>
      <w:rFonts w:ascii="宋体" w:hAnsi="Times New Roman" w:eastAsia="宋体" w:cs="Times New Roman"/>
      <w:sz w:val="24"/>
      <w:szCs w:val="21"/>
    </w:rPr>
  </w:style>
  <w:style w:type="paragraph" w:customStyle="1" w:styleId="208">
    <w:name w:val="Char Char3 Char Char Char Char Char Char"/>
    <w:basedOn w:val="1"/>
    <w:qFormat/>
    <w:uiPriority w:val="99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209">
    <w:name w:val="列出段落2"/>
    <w:basedOn w:val="1"/>
    <w:qFormat/>
    <w:uiPriority w:val="99"/>
    <w:pPr>
      <w:spacing w:line="360" w:lineRule="auto"/>
      <w:ind w:left="340" w:firstLine="420" w:firstLineChars="200"/>
    </w:pPr>
    <w:rPr>
      <w:rFonts w:ascii="Calibri" w:hAnsi="Calibri" w:eastAsia="宋体" w:cs="Times New Roman"/>
      <w:sz w:val="24"/>
    </w:rPr>
  </w:style>
  <w:style w:type="paragraph" w:customStyle="1" w:styleId="210">
    <w:name w:val="页眉1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Calibri" w:hAnsi="Calibri" w:eastAsia="宋体" w:cs="Times New Roman"/>
      <w:sz w:val="18"/>
      <w:szCs w:val="18"/>
    </w:rPr>
  </w:style>
  <w:style w:type="paragraph" w:customStyle="1" w:styleId="211">
    <w:name w:val="xl123"/>
    <w:basedOn w:val="1"/>
    <w:qFormat/>
    <w:uiPriority w:val="99"/>
    <w:pPr>
      <w:widowControl/>
      <w:pBdr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12">
    <w:name w:val="xl93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4"/>
      <w:szCs w:val="24"/>
    </w:rPr>
  </w:style>
  <w:style w:type="character" w:customStyle="1" w:styleId="213">
    <w:name w:val="批注文字 Char2"/>
    <w:basedOn w:val="53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214">
    <w:name w:val="批注主题 Char2"/>
    <w:basedOn w:val="213"/>
    <w:semiHidden/>
    <w:qFormat/>
    <w:uiPriority w:val="99"/>
    <w:rPr>
      <w:rFonts w:ascii="Times New Roman" w:hAnsi="Times New Roman" w:eastAsia="宋体" w:cs="Times New Roman"/>
      <w:b/>
      <w:bCs/>
      <w:sz w:val="24"/>
      <w:szCs w:val="20"/>
    </w:rPr>
  </w:style>
  <w:style w:type="character" w:customStyle="1" w:styleId="215">
    <w:name w:val="HTML 预设格式 Char1"/>
    <w:basedOn w:val="53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16">
    <w:name w:val="脚注文本 Char1"/>
    <w:basedOn w:val="5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7">
    <w:name w:val="正文3"/>
    <w:basedOn w:val="1"/>
    <w:qFormat/>
    <w:uiPriority w:val="99"/>
    <w:pPr>
      <w:spacing w:before="60" w:after="60" w:line="360" w:lineRule="auto"/>
      <w:outlineLvl w:val="8"/>
    </w:pPr>
    <w:rPr>
      <w:rFonts w:ascii="Times New Roman" w:hAnsi="Times New Roman" w:eastAsia="宋体" w:cs="Times New Roman"/>
      <w:sz w:val="24"/>
      <w:szCs w:val="21"/>
    </w:rPr>
  </w:style>
  <w:style w:type="paragraph" w:customStyle="1" w:styleId="218">
    <w:name w:val="xl102"/>
    <w:basedOn w:val="1"/>
    <w:qFormat/>
    <w:uiPriority w:val="99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b/>
      <w:bCs/>
      <w:kern w:val="0"/>
      <w:sz w:val="40"/>
      <w:szCs w:val="40"/>
    </w:rPr>
  </w:style>
  <w:style w:type="paragraph" w:customStyle="1" w:styleId="219">
    <w:name w:val="论文一级"/>
    <w:basedOn w:val="1"/>
    <w:qFormat/>
    <w:uiPriority w:val="0"/>
    <w:pPr>
      <w:widowControl/>
      <w:spacing w:beforeLines="300" w:line="360" w:lineRule="auto"/>
      <w:ind w:left="340" w:hanging="340"/>
      <w:jc w:val="left"/>
    </w:pPr>
    <w:rPr>
      <w:rFonts w:ascii="Times New Roman" w:hAnsi="Times New Roman" w:eastAsia="宋体" w:cs="宋体"/>
      <w:kern w:val="0"/>
      <w:sz w:val="32"/>
      <w:szCs w:val="32"/>
    </w:rPr>
  </w:style>
  <w:style w:type="paragraph" w:customStyle="1" w:styleId="220">
    <w:name w:val="列出段落12"/>
    <w:basedOn w:val="1"/>
    <w:qFormat/>
    <w:uiPriority w:val="0"/>
    <w:pPr>
      <w:spacing w:line="360" w:lineRule="auto"/>
      <w:ind w:left="340" w:firstLine="420" w:firstLineChars="200"/>
    </w:pPr>
    <w:rPr>
      <w:rFonts w:ascii="Calibri" w:hAnsi="Calibri" w:eastAsia="宋体" w:cs="Times New Roman"/>
      <w:sz w:val="24"/>
    </w:rPr>
  </w:style>
  <w:style w:type="paragraph" w:customStyle="1" w:styleId="221">
    <w:name w:val="xl103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b/>
      <w:bCs/>
      <w:kern w:val="0"/>
      <w:sz w:val="40"/>
      <w:szCs w:val="40"/>
    </w:rPr>
  </w:style>
  <w:style w:type="paragraph" w:customStyle="1" w:styleId="222">
    <w:name w:val="xl74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23">
    <w:name w:val="xl101"/>
    <w:basedOn w:val="1"/>
    <w:qFormat/>
    <w:uiPriority w:val="99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b/>
      <w:bCs/>
      <w:kern w:val="0"/>
      <w:sz w:val="40"/>
      <w:szCs w:val="40"/>
    </w:rPr>
  </w:style>
  <w:style w:type="paragraph" w:customStyle="1" w:styleId="224">
    <w:name w:val="xl73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25">
    <w:name w:val="xl125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226">
    <w:name w:val="题注1"/>
    <w:basedOn w:val="1"/>
    <w:next w:val="1"/>
    <w:qFormat/>
    <w:uiPriority w:val="99"/>
    <w:pPr>
      <w:spacing w:line="360" w:lineRule="auto"/>
    </w:pPr>
    <w:rPr>
      <w:rFonts w:hint="eastAsia" w:ascii="Cambria" w:hAnsi="Cambria" w:eastAsia="黑体" w:cs="Times New Roman"/>
      <w:sz w:val="24"/>
      <w:szCs w:val="20"/>
    </w:rPr>
  </w:style>
  <w:style w:type="paragraph" w:customStyle="1" w:styleId="227">
    <w:name w:val="正文表标题"/>
    <w:next w:val="128"/>
    <w:qFormat/>
    <w:uiPriority w:val="0"/>
    <w:pPr>
      <w:spacing w:beforeLines="50" w:afterLines="50"/>
      <w:ind w:left="360" w:hanging="36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228">
    <w:name w:val="表格内标题"/>
    <w:basedOn w:val="1"/>
    <w:qFormat/>
    <w:uiPriority w:val="99"/>
    <w:pPr>
      <w:spacing w:before="156" w:after="156" w:line="360" w:lineRule="auto"/>
      <w:jc w:val="center"/>
    </w:pPr>
    <w:rPr>
      <w:rFonts w:ascii="宋体" w:hAnsi="宋体" w:eastAsia="宋体" w:cs="宋体"/>
      <w:b/>
      <w:sz w:val="24"/>
      <w:szCs w:val="20"/>
    </w:rPr>
  </w:style>
  <w:style w:type="paragraph" w:customStyle="1" w:styleId="229">
    <w:name w:val="xl81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230">
    <w:name w:val="样式 样式 正文首行缩进 + 首行缩进:  0 字符 + 首行缩进:  0.85 厘米"/>
    <w:basedOn w:val="1"/>
    <w:qFormat/>
    <w:uiPriority w:val="99"/>
    <w:pPr>
      <w:widowControl/>
      <w:spacing w:line="360" w:lineRule="auto"/>
      <w:ind w:firstLine="200" w:firstLineChars="200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customStyle="1" w:styleId="231">
    <w:name w:val="xl100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b/>
      <w:bCs/>
      <w:kern w:val="0"/>
      <w:sz w:val="40"/>
      <w:szCs w:val="40"/>
    </w:rPr>
  </w:style>
  <w:style w:type="paragraph" w:customStyle="1" w:styleId="232">
    <w:name w:val="表题"/>
    <w:basedOn w:val="1"/>
    <w:qFormat/>
    <w:uiPriority w:val="0"/>
    <w:pPr>
      <w:adjustRightInd w:val="0"/>
      <w:snapToGrid w:val="0"/>
      <w:spacing w:before="120" w:after="60" w:line="312" w:lineRule="atLeast"/>
      <w:jc w:val="center"/>
      <w:textAlignment w:val="center"/>
    </w:pPr>
    <w:rPr>
      <w:rFonts w:ascii="Arial" w:hAnsi="Arial" w:eastAsia="黑体" w:cs="Times New Roman"/>
      <w:kern w:val="21"/>
      <w:sz w:val="18"/>
      <w:szCs w:val="20"/>
    </w:rPr>
  </w:style>
  <w:style w:type="paragraph" w:customStyle="1" w:styleId="233">
    <w:name w:val="Char Char3 Char Char Char Char Char Char Char Char Char Char Char Char Char Char"/>
    <w:basedOn w:val="1"/>
    <w:qFormat/>
    <w:uiPriority w:val="99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234">
    <w:name w:val="无间隔11"/>
    <w:qFormat/>
    <w:uiPriority w:val="0"/>
    <w:pPr>
      <w:ind w:left="340" w:firstLine="200" w:firstLineChars="200"/>
      <w:jc w:val="both"/>
    </w:pPr>
    <w:rPr>
      <w:rFonts w:ascii="Arial" w:hAnsi="Arial" w:eastAsia="宋体" w:cs="Times New Roman"/>
      <w:sz w:val="21"/>
      <w:szCs w:val="24"/>
      <w:lang w:val="en-GB" w:eastAsia="zh-CN" w:bidi="ar-SA"/>
    </w:rPr>
  </w:style>
  <w:style w:type="character" w:customStyle="1" w:styleId="235">
    <w:name w:val="正文文本缩进 3 Char1"/>
    <w:basedOn w:val="53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236">
    <w:name w:val="页眉 Char2"/>
    <w:basedOn w:val="5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7">
    <w:name w:val="xl126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238">
    <w:name w:val="xl105"/>
    <w:basedOn w:val="1"/>
    <w:qFormat/>
    <w:uiPriority w:val="99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b/>
      <w:bCs/>
      <w:kern w:val="0"/>
      <w:sz w:val="40"/>
      <w:szCs w:val="40"/>
    </w:rPr>
  </w:style>
  <w:style w:type="paragraph" w:customStyle="1" w:styleId="239">
    <w:name w:val="xl71"/>
    <w:basedOn w:val="1"/>
    <w:qFormat/>
    <w:uiPriority w:val="99"/>
    <w:pPr>
      <w:widowControl/>
      <w:pBdr>
        <w:top w:val="single" w:color="auto" w:sz="8" w:space="0"/>
        <w:left w:val="single" w:color="auto" w:sz="8" w:space="0"/>
        <w:right w:val="single" w:color="auto" w:sz="4" w:space="0"/>
      </w:pBdr>
      <w:shd w:val="clear" w:color="000000" w:fill="B8CCE4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b/>
      <w:bCs/>
      <w:kern w:val="0"/>
      <w:sz w:val="24"/>
      <w:szCs w:val="24"/>
    </w:rPr>
  </w:style>
  <w:style w:type="paragraph" w:customStyle="1" w:styleId="240">
    <w:name w:val="标题 61"/>
    <w:basedOn w:val="1"/>
    <w:next w:val="1"/>
    <w:qFormat/>
    <w:uiPriority w:val="99"/>
    <w:pPr>
      <w:keepNext/>
      <w:keepLines/>
      <w:tabs>
        <w:tab w:val="left" w:pos="432"/>
        <w:tab w:val="left" w:pos="1152"/>
      </w:tabs>
      <w:spacing w:before="240" w:after="64" w:line="317" w:lineRule="auto"/>
      <w:ind w:left="1152" w:hanging="1152"/>
      <w:outlineLvl w:val="5"/>
    </w:pPr>
    <w:rPr>
      <w:rFonts w:hint="eastAsia" w:ascii="Times New Roman" w:hAnsi="Times New Roman" w:eastAsia="黑体" w:cs="Times New Roman"/>
      <w:sz w:val="24"/>
      <w:szCs w:val="20"/>
    </w:rPr>
  </w:style>
  <w:style w:type="paragraph" w:customStyle="1" w:styleId="241">
    <w:name w:val="标题 71"/>
    <w:basedOn w:val="1"/>
    <w:next w:val="1"/>
    <w:qFormat/>
    <w:uiPriority w:val="99"/>
    <w:pPr>
      <w:keepNext/>
      <w:keepLines/>
      <w:tabs>
        <w:tab w:val="left" w:pos="432"/>
        <w:tab w:val="left" w:pos="1296"/>
      </w:tabs>
      <w:spacing w:before="240" w:after="64" w:line="317" w:lineRule="auto"/>
      <w:ind w:left="1296" w:hanging="1296"/>
      <w:outlineLvl w:val="6"/>
    </w:pPr>
    <w:rPr>
      <w:rFonts w:hint="eastAsia" w:ascii="Times New Roman" w:hAnsi="Times New Roman" w:eastAsia="黑体" w:cs="Times New Roman"/>
      <w:b/>
      <w:sz w:val="24"/>
      <w:szCs w:val="20"/>
    </w:rPr>
  </w:style>
  <w:style w:type="paragraph" w:customStyle="1" w:styleId="242">
    <w:name w:val="批注主题1"/>
    <w:basedOn w:val="243"/>
    <w:next w:val="243"/>
    <w:qFormat/>
    <w:uiPriority w:val="99"/>
    <w:pPr>
      <w:widowControl w:val="0"/>
      <w:ind w:left="340" w:hanging="340"/>
    </w:pPr>
    <w:rPr>
      <w:rFonts w:ascii="Calibri" w:hAnsi="Calibri"/>
      <w:b/>
      <w:bCs/>
    </w:rPr>
  </w:style>
  <w:style w:type="paragraph" w:customStyle="1" w:styleId="243">
    <w:name w:val="批注文字1"/>
    <w:basedOn w:val="1"/>
    <w:qFormat/>
    <w:uiPriority w:val="99"/>
    <w:pPr>
      <w:widowControl/>
      <w:spacing w:line="360" w:lineRule="auto"/>
      <w:jc w:val="left"/>
    </w:pPr>
    <w:rPr>
      <w:rFonts w:ascii="Book Antiqua" w:hAnsi="Book Antiqua" w:eastAsia="宋体" w:cs="Times New Roman"/>
      <w:kern w:val="0"/>
      <w:sz w:val="24"/>
      <w:szCs w:val="20"/>
    </w:rPr>
  </w:style>
  <w:style w:type="paragraph" w:customStyle="1" w:styleId="244">
    <w:name w:val="Char Char3 Char Char Char Char Char Char Char Char Char Char Char Char Char Char1"/>
    <w:basedOn w:val="1"/>
    <w:qFormat/>
    <w:uiPriority w:val="99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245">
    <w:name w:val="Char2"/>
    <w:basedOn w:val="1"/>
    <w:qFormat/>
    <w:uiPriority w:val="99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246">
    <w:name w:val="xl95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360" w:lineRule="auto"/>
      <w:jc w:val="center"/>
      <w:textAlignment w:val="bottom"/>
    </w:pPr>
    <w:rPr>
      <w:rFonts w:ascii="微软雅黑" w:hAnsi="微软雅黑" w:eastAsia="微软雅黑" w:cs="宋体"/>
      <w:b/>
      <w:bCs/>
      <w:kern w:val="0"/>
      <w:sz w:val="40"/>
      <w:szCs w:val="40"/>
    </w:rPr>
  </w:style>
  <w:style w:type="paragraph" w:customStyle="1" w:styleId="247">
    <w:name w:val="xl109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48">
    <w:name w:val="示例"/>
    <w:next w:val="1"/>
    <w:qFormat/>
    <w:uiPriority w:val="0"/>
    <w:pPr>
      <w:widowControl w:val="0"/>
      <w:ind w:left="840" w:hanging="36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249">
    <w:name w:val="正文1"/>
    <w:basedOn w:val="1"/>
    <w:qFormat/>
    <w:uiPriority w:val="99"/>
    <w:pPr>
      <w:spacing w:before="60" w:after="60" w:line="360" w:lineRule="auto"/>
      <w:outlineLvl w:val="6"/>
    </w:pPr>
    <w:rPr>
      <w:rFonts w:ascii="Times New Roman" w:hAnsi="Times New Roman" w:eastAsia="宋体" w:cs="Times New Roman"/>
      <w:sz w:val="24"/>
      <w:szCs w:val="24"/>
    </w:rPr>
  </w:style>
  <w:style w:type="paragraph" w:customStyle="1" w:styleId="250">
    <w:name w:val="空行"/>
    <w:basedOn w:val="1"/>
    <w:qFormat/>
    <w:uiPriority w:val="0"/>
    <w:pPr>
      <w:adjustRightInd w:val="0"/>
      <w:snapToGrid w:val="0"/>
      <w:spacing w:line="0" w:lineRule="atLeast"/>
      <w:ind w:firstLine="425"/>
      <w:textAlignment w:val="center"/>
    </w:pPr>
    <w:rPr>
      <w:rFonts w:ascii="Times New Roman" w:hAnsi="Times New Roman" w:eastAsia="宋体" w:cs="Times New Roman"/>
      <w:kern w:val="21"/>
      <w:sz w:val="10"/>
      <w:szCs w:val="20"/>
    </w:rPr>
  </w:style>
  <w:style w:type="paragraph" w:customStyle="1" w:styleId="251">
    <w:name w:val="xl91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52">
    <w:name w:val="xl119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53">
    <w:name w:val="xl90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character" w:customStyle="1" w:styleId="254">
    <w:name w:val="批注框文本 Char1"/>
    <w:basedOn w:val="5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55">
    <w:name w:val="正文2"/>
    <w:basedOn w:val="1"/>
    <w:qFormat/>
    <w:uiPriority w:val="99"/>
    <w:pPr>
      <w:spacing w:before="60" w:after="60" w:line="360" w:lineRule="auto"/>
      <w:outlineLvl w:val="7"/>
    </w:pPr>
    <w:rPr>
      <w:rFonts w:ascii="Times New Roman" w:hAnsi="Times New Roman" w:eastAsia="宋体" w:cs="Times New Roman"/>
      <w:sz w:val="24"/>
      <w:szCs w:val="24"/>
    </w:rPr>
  </w:style>
  <w:style w:type="paragraph" w:customStyle="1" w:styleId="256">
    <w:name w:val="p19"/>
    <w:basedOn w:val="1"/>
    <w:qFormat/>
    <w:uiPriority w:val="99"/>
    <w:pPr>
      <w:widowControl/>
      <w:spacing w:line="360" w:lineRule="auto"/>
    </w:pPr>
    <w:rPr>
      <w:rFonts w:ascii="Calibri" w:hAnsi="Calibri" w:eastAsia="宋体" w:cs="宋体"/>
      <w:b/>
      <w:bCs/>
      <w:color w:val="0000FF"/>
      <w:kern w:val="0"/>
      <w:sz w:val="24"/>
      <w:szCs w:val="21"/>
    </w:rPr>
  </w:style>
  <w:style w:type="paragraph" w:customStyle="1" w:styleId="257">
    <w:name w:val="TOC 标题2"/>
    <w:basedOn w:val="2"/>
    <w:next w:val="1"/>
    <w:qFormat/>
    <w:uiPriority w:val="99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lang w:val="zh-CN"/>
    </w:rPr>
  </w:style>
  <w:style w:type="paragraph" w:customStyle="1" w:styleId="258">
    <w:name w:val="1级项目编号"/>
    <w:basedOn w:val="1"/>
    <w:qFormat/>
    <w:uiPriority w:val="99"/>
    <w:pPr>
      <w:tabs>
        <w:tab w:val="left" w:pos="840"/>
      </w:tabs>
      <w:spacing w:beforeLines="50" w:line="360" w:lineRule="auto"/>
      <w:ind w:left="840" w:hanging="420"/>
    </w:pPr>
    <w:rPr>
      <w:rFonts w:ascii="宋体" w:hAnsi="宋体" w:eastAsia="宋体" w:cs="Times New Roman"/>
      <w:kern w:val="0"/>
      <w:sz w:val="24"/>
      <w:szCs w:val="20"/>
    </w:rPr>
  </w:style>
  <w:style w:type="paragraph" w:customStyle="1" w:styleId="259">
    <w:name w:val="bbb"/>
    <w:basedOn w:val="1"/>
    <w:qFormat/>
    <w:uiPriority w:val="99"/>
    <w:pPr>
      <w:spacing w:line="360" w:lineRule="auto"/>
      <w:ind w:left="420" w:leftChars="200"/>
    </w:pPr>
    <w:rPr>
      <w:rFonts w:ascii="Times New Roman" w:hAnsi="Times New Roman" w:eastAsia="宋体" w:cs="Times New Roman"/>
      <w:sz w:val="18"/>
      <w:szCs w:val="24"/>
    </w:rPr>
  </w:style>
  <w:style w:type="paragraph" w:customStyle="1" w:styleId="260">
    <w:name w:val="正文文本缩进 31"/>
    <w:basedOn w:val="1"/>
    <w:qFormat/>
    <w:uiPriority w:val="99"/>
    <w:pPr>
      <w:spacing w:after="120" w:line="360" w:lineRule="auto"/>
      <w:ind w:left="420" w:leftChars="200"/>
    </w:pPr>
    <w:rPr>
      <w:rFonts w:ascii="Times New Roman" w:hAnsi="Times New Roman" w:eastAsia="宋体" w:cs="Times New Roman"/>
      <w:sz w:val="16"/>
      <w:szCs w:val="16"/>
    </w:rPr>
  </w:style>
  <w:style w:type="paragraph" w:customStyle="1" w:styleId="261">
    <w:name w:val="三级条标题"/>
    <w:basedOn w:val="204"/>
    <w:next w:val="128"/>
    <w:qFormat/>
    <w:uiPriority w:val="0"/>
    <w:pPr>
      <w:outlineLvl w:val="4"/>
    </w:pPr>
  </w:style>
  <w:style w:type="paragraph" w:customStyle="1" w:styleId="262">
    <w:name w:val="附录字母编号列项（一级）"/>
    <w:qFormat/>
    <w:uiPriority w:val="0"/>
    <w:pPr>
      <w:tabs>
        <w:tab w:val="left" w:pos="839"/>
      </w:tabs>
      <w:ind w:left="839" w:hanging="419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63">
    <w:name w:val="p0"/>
    <w:basedOn w:val="1"/>
    <w:qFormat/>
    <w:uiPriority w:val="99"/>
    <w:pPr>
      <w:widowControl/>
      <w:spacing w:line="360" w:lineRule="auto"/>
    </w:pPr>
    <w:rPr>
      <w:rFonts w:ascii="Times New Roman" w:hAnsi="Times New Roman" w:eastAsia="宋体" w:cs="Times New Roman"/>
      <w:kern w:val="0"/>
      <w:sz w:val="24"/>
      <w:szCs w:val="21"/>
    </w:rPr>
  </w:style>
  <w:style w:type="paragraph" w:customStyle="1" w:styleId="264">
    <w:name w:val="案例下"/>
    <w:basedOn w:val="1"/>
    <w:qFormat/>
    <w:uiPriority w:val="0"/>
    <w:pPr>
      <w:pBdr>
        <w:bottom w:val="single" w:color="808080" w:sz="24" w:space="1"/>
      </w:pBdr>
      <w:adjustRightInd w:val="0"/>
      <w:snapToGrid w:val="0"/>
      <w:spacing w:line="312" w:lineRule="atLeast"/>
      <w:ind w:firstLine="425"/>
      <w:textAlignment w:val="center"/>
    </w:pPr>
    <w:rPr>
      <w:rFonts w:ascii="Times New Roman" w:hAnsi="Times New Roman" w:eastAsia="宋体" w:cs="Times New Roman"/>
      <w:kern w:val="21"/>
      <w:sz w:val="18"/>
      <w:szCs w:val="20"/>
    </w:rPr>
  </w:style>
  <w:style w:type="paragraph" w:customStyle="1" w:styleId="265">
    <w:name w:val="xl122"/>
    <w:basedOn w:val="1"/>
    <w:qFormat/>
    <w:uiPriority w:val="99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66">
    <w:name w:val="xl69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67">
    <w:name w:val="TOC 标题3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lang w:val="zh-CN"/>
    </w:rPr>
  </w:style>
  <w:style w:type="paragraph" w:customStyle="1" w:styleId="268">
    <w:name w:val="xl110"/>
    <w:basedOn w:val="1"/>
    <w:qFormat/>
    <w:uiPriority w:val="99"/>
    <w:pPr>
      <w:widowControl/>
      <w:pBdr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69">
    <w:name w:val="xl104"/>
    <w:basedOn w:val="1"/>
    <w:qFormat/>
    <w:uiPriority w:val="99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b/>
      <w:bCs/>
      <w:kern w:val="0"/>
      <w:sz w:val="40"/>
      <w:szCs w:val="40"/>
    </w:rPr>
  </w:style>
  <w:style w:type="paragraph" w:customStyle="1" w:styleId="270">
    <w:name w:val="xl112"/>
    <w:basedOn w:val="1"/>
    <w:qFormat/>
    <w:uiPriority w:val="99"/>
    <w:pPr>
      <w:widowControl/>
      <w:pBdr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71">
    <w:name w:val="xl111"/>
    <w:basedOn w:val="1"/>
    <w:qFormat/>
    <w:uiPriority w:val="99"/>
    <w:pPr>
      <w:widowControl/>
      <w:pBdr>
        <w:top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72">
    <w:name w:val="xl128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273">
    <w:name w:val="xl120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74">
    <w:name w:val="xl113"/>
    <w:basedOn w:val="1"/>
    <w:qFormat/>
    <w:uiPriority w:val="99"/>
    <w:pPr>
      <w:widowControl/>
      <w:pBdr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75">
    <w:name w:val="标题 11"/>
    <w:basedOn w:val="1"/>
    <w:next w:val="1"/>
    <w:qFormat/>
    <w:uiPriority w:val="99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rFonts w:hint="eastAsia" w:ascii="黑体" w:hAnsi="黑体" w:eastAsia="黑体" w:cs="Times New Roman"/>
      <w:b/>
      <w:kern w:val="44"/>
      <w:sz w:val="28"/>
      <w:szCs w:val="20"/>
    </w:rPr>
  </w:style>
  <w:style w:type="paragraph" w:customStyle="1" w:styleId="276">
    <w:name w:val="五级条标题"/>
    <w:basedOn w:val="277"/>
    <w:next w:val="128"/>
    <w:qFormat/>
    <w:uiPriority w:val="0"/>
    <w:pPr>
      <w:outlineLvl w:val="6"/>
    </w:pPr>
  </w:style>
  <w:style w:type="paragraph" w:customStyle="1" w:styleId="277">
    <w:name w:val="四级条标题"/>
    <w:basedOn w:val="261"/>
    <w:next w:val="128"/>
    <w:qFormat/>
    <w:uiPriority w:val="0"/>
    <w:pPr>
      <w:outlineLvl w:val="5"/>
    </w:pPr>
  </w:style>
  <w:style w:type="paragraph" w:customStyle="1" w:styleId="278">
    <w:name w:val="正文文本1"/>
    <w:basedOn w:val="1"/>
    <w:qFormat/>
    <w:uiPriority w:val="99"/>
    <w:pPr>
      <w:widowControl/>
      <w:spacing w:line="360" w:lineRule="auto"/>
      <w:ind w:left="340" w:hanging="340"/>
    </w:pPr>
    <w:rPr>
      <w:rFonts w:ascii="Times New Roman" w:hAnsi="Times New Roman" w:eastAsia="宋体" w:cs="Times New Roman"/>
      <w:b/>
      <w:color w:val="0000FF"/>
      <w:kern w:val="0"/>
      <w:sz w:val="24"/>
      <w:szCs w:val="24"/>
    </w:rPr>
  </w:style>
  <w:style w:type="paragraph" w:customStyle="1" w:styleId="279">
    <w:name w:val="xl97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80">
    <w:name w:val="xl86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281">
    <w:name w:val="标题 51"/>
    <w:basedOn w:val="1"/>
    <w:next w:val="1"/>
    <w:qFormat/>
    <w:uiPriority w:val="99"/>
    <w:pPr>
      <w:keepNext/>
      <w:keepLines/>
      <w:tabs>
        <w:tab w:val="left" w:pos="432"/>
        <w:tab w:val="left" w:pos="1008"/>
      </w:tabs>
      <w:spacing w:before="280" w:after="290" w:line="372" w:lineRule="auto"/>
      <w:ind w:left="1008" w:hanging="1008"/>
      <w:outlineLvl w:val="4"/>
    </w:pPr>
    <w:rPr>
      <w:rFonts w:hint="eastAsia" w:ascii="Times New Roman" w:hAnsi="Times New Roman" w:eastAsia="黑体" w:cs="Times New Roman"/>
      <w:b/>
      <w:sz w:val="28"/>
      <w:szCs w:val="20"/>
    </w:rPr>
  </w:style>
  <w:style w:type="paragraph" w:customStyle="1" w:styleId="282">
    <w:name w:val="xl124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83">
    <w:name w:val="xl76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84">
    <w:name w:val="xl89"/>
    <w:basedOn w:val="1"/>
    <w:qFormat/>
    <w:uiPriority w:val="99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85">
    <w:name w:val="3级项目编号"/>
    <w:basedOn w:val="258"/>
    <w:qFormat/>
    <w:uiPriority w:val="99"/>
  </w:style>
  <w:style w:type="paragraph" w:customStyle="1" w:styleId="286">
    <w:name w:val="xl65"/>
    <w:basedOn w:val="1"/>
    <w:qFormat/>
    <w:uiPriority w:val="99"/>
    <w:pPr>
      <w:widowControl/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87">
    <w:name w:val="标题 21"/>
    <w:basedOn w:val="1"/>
    <w:next w:val="1"/>
    <w:qFormat/>
    <w:uiPriority w:val="99"/>
    <w:pPr>
      <w:keepNext/>
      <w:keepLines/>
      <w:tabs>
        <w:tab w:val="left" w:pos="432"/>
        <w:tab w:val="left" w:pos="576"/>
      </w:tabs>
      <w:spacing w:before="260" w:after="260" w:line="413" w:lineRule="auto"/>
      <w:ind w:left="576" w:hanging="576"/>
      <w:outlineLvl w:val="1"/>
    </w:pPr>
    <w:rPr>
      <w:rFonts w:hint="eastAsia" w:ascii="黑体" w:hAnsi="黑体" w:eastAsia="黑体" w:cs="Times New Roman"/>
      <w:b/>
      <w:sz w:val="24"/>
      <w:szCs w:val="20"/>
    </w:rPr>
  </w:style>
  <w:style w:type="paragraph" w:customStyle="1" w:styleId="288">
    <w:name w:val="xl84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89">
    <w:name w:val="标题 41"/>
    <w:basedOn w:val="1"/>
    <w:next w:val="1"/>
    <w:qFormat/>
    <w:uiPriority w:val="99"/>
    <w:pPr>
      <w:keepNext/>
      <w:keepLines/>
      <w:tabs>
        <w:tab w:val="left" w:pos="432"/>
        <w:tab w:val="left" w:pos="1148"/>
      </w:tabs>
      <w:spacing w:before="280" w:after="290" w:line="372" w:lineRule="auto"/>
      <w:ind w:left="1148" w:hanging="864"/>
      <w:outlineLvl w:val="3"/>
    </w:pPr>
    <w:rPr>
      <w:rFonts w:hint="eastAsia" w:ascii="黑体" w:hAnsi="黑体" w:eastAsia="黑体" w:cs="Times New Roman"/>
      <w:b/>
      <w:sz w:val="24"/>
      <w:szCs w:val="20"/>
    </w:rPr>
  </w:style>
  <w:style w:type="paragraph" w:customStyle="1" w:styleId="290">
    <w:name w:val="xl67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291">
    <w:name w:val="页脚11"/>
    <w:basedOn w:val="1"/>
    <w:qFormat/>
    <w:uiPriority w:val="99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hAnsi="Calibri" w:eastAsia="宋体" w:cs="Times New Roman"/>
      <w:sz w:val="18"/>
      <w:szCs w:val="18"/>
    </w:rPr>
  </w:style>
  <w:style w:type="paragraph" w:customStyle="1" w:styleId="292">
    <w:name w:val="font5"/>
    <w:basedOn w:val="1"/>
    <w:qFormat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293">
    <w:name w:val="2级项目编号"/>
    <w:basedOn w:val="258"/>
    <w:qFormat/>
    <w:uiPriority w:val="99"/>
  </w:style>
  <w:style w:type="paragraph" w:customStyle="1" w:styleId="294">
    <w:name w:val="xl87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295">
    <w:name w:val="xl82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296">
    <w:name w:val="标题 81"/>
    <w:basedOn w:val="1"/>
    <w:next w:val="1"/>
    <w:qFormat/>
    <w:uiPriority w:val="99"/>
    <w:pPr>
      <w:keepNext/>
      <w:keepLines/>
      <w:tabs>
        <w:tab w:val="left" w:pos="432"/>
        <w:tab w:val="left" w:pos="1440"/>
      </w:tabs>
      <w:spacing w:before="240" w:after="64" w:line="317" w:lineRule="auto"/>
      <w:ind w:left="1440" w:hanging="1440"/>
      <w:outlineLvl w:val="7"/>
    </w:pPr>
    <w:rPr>
      <w:rFonts w:ascii="Times New Roman" w:hAnsi="Calibri" w:eastAsia="宋体" w:cs="Times New Roman"/>
      <w:b/>
      <w:sz w:val="24"/>
      <w:szCs w:val="20"/>
    </w:rPr>
  </w:style>
  <w:style w:type="character" w:customStyle="1" w:styleId="297">
    <w:name w:val="页脚 Char2"/>
    <w:basedOn w:val="5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98">
    <w:name w:val="p17"/>
    <w:basedOn w:val="1"/>
    <w:qFormat/>
    <w:uiPriority w:val="99"/>
    <w:pPr>
      <w:widowControl/>
      <w:spacing w:line="360" w:lineRule="auto"/>
    </w:pPr>
    <w:rPr>
      <w:rFonts w:ascii="Calibri" w:hAnsi="Calibri" w:eastAsia="宋体" w:cs="宋体"/>
      <w:b/>
      <w:bCs/>
      <w:color w:val="0000FF"/>
      <w:kern w:val="0"/>
      <w:sz w:val="24"/>
      <w:szCs w:val="21"/>
    </w:rPr>
  </w:style>
  <w:style w:type="paragraph" w:customStyle="1" w:styleId="299">
    <w:name w:val="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0">
    <w:name w:val="无间隔2"/>
    <w:qFormat/>
    <w:uiPriority w:val="99"/>
    <w:pPr>
      <w:ind w:left="340" w:firstLine="200" w:firstLineChars="200"/>
      <w:jc w:val="both"/>
    </w:pPr>
    <w:rPr>
      <w:rFonts w:ascii="Arial" w:hAnsi="Arial" w:eastAsia="宋体" w:cs="Times New Roman"/>
      <w:sz w:val="21"/>
      <w:szCs w:val="24"/>
      <w:lang w:val="en-US" w:eastAsia="zh-CN" w:bidi="ar-SA"/>
    </w:rPr>
  </w:style>
  <w:style w:type="paragraph" w:customStyle="1" w:styleId="301">
    <w:name w:val="xl70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302">
    <w:name w:val="默认段落字体 Para Char Char Char Char"/>
    <w:basedOn w:val="1"/>
    <w:qFormat/>
    <w:uiPriority w:val="99"/>
    <w:pPr>
      <w:spacing w:line="360" w:lineRule="auto"/>
    </w:pPr>
    <w:rPr>
      <w:rFonts w:ascii="Times New Roman" w:hAnsi="Times New Roman" w:eastAsia="宋体" w:cs="Times New Roman"/>
      <w:sz w:val="24"/>
      <w:szCs w:val="24"/>
    </w:rPr>
  </w:style>
  <w:style w:type="paragraph" w:customStyle="1" w:styleId="303">
    <w:name w:val="xl99"/>
    <w:basedOn w:val="1"/>
    <w:qFormat/>
    <w:uiPriority w:val="99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304">
    <w:name w:val="日期1"/>
    <w:basedOn w:val="1"/>
    <w:next w:val="1"/>
    <w:qFormat/>
    <w:uiPriority w:val="99"/>
    <w:pPr>
      <w:spacing w:line="360" w:lineRule="auto"/>
      <w:ind w:left="100" w:leftChars="2500"/>
    </w:pPr>
    <w:rPr>
      <w:rFonts w:ascii="Calibri" w:hAnsi="Calibri" w:eastAsia="宋体" w:cs="Times New Roman"/>
      <w:sz w:val="24"/>
    </w:rPr>
  </w:style>
  <w:style w:type="paragraph" w:customStyle="1" w:styleId="305">
    <w:name w:val="xl79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character" w:customStyle="1" w:styleId="306">
    <w:name w:val="正文文本缩进 Char1"/>
    <w:basedOn w:val="53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paragraph" w:customStyle="1" w:styleId="307">
    <w:name w:val="列项●（二级）"/>
    <w:qFormat/>
    <w:uiPriority w:val="0"/>
    <w:pPr>
      <w:tabs>
        <w:tab w:val="left" w:pos="760"/>
        <w:tab w:val="left" w:pos="840"/>
      </w:tabs>
      <w:ind w:left="1264" w:hanging="413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08">
    <w:name w:val="xl88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309">
    <w:name w:val="标题 31"/>
    <w:basedOn w:val="1"/>
    <w:next w:val="1"/>
    <w:qFormat/>
    <w:uiPriority w:val="99"/>
    <w:pPr>
      <w:keepNext/>
      <w:keepLines/>
      <w:tabs>
        <w:tab w:val="left" w:pos="432"/>
        <w:tab w:val="left" w:pos="1146"/>
      </w:tabs>
      <w:spacing w:before="260" w:after="260" w:line="413" w:lineRule="auto"/>
      <w:ind w:left="1146" w:hanging="720"/>
      <w:outlineLvl w:val="2"/>
    </w:pPr>
    <w:rPr>
      <w:rFonts w:hint="eastAsia" w:ascii="黑体" w:hAnsi="黑体" w:eastAsia="黑体" w:cs="Times New Roman"/>
      <w:b/>
      <w:sz w:val="24"/>
      <w:szCs w:val="20"/>
    </w:rPr>
  </w:style>
  <w:style w:type="paragraph" w:customStyle="1" w:styleId="310">
    <w:name w:val="页眉2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customStyle="1" w:styleId="311">
    <w:name w:val="Char Char3 Char Char Char Char Char Char Char Char"/>
    <w:basedOn w:val="1"/>
    <w:qFormat/>
    <w:uiPriority w:val="99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312">
    <w:name w:val="xl117"/>
    <w:basedOn w:val="1"/>
    <w:qFormat/>
    <w:uiPriority w:val="99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313">
    <w:name w:val="附录一级条标题"/>
    <w:basedOn w:val="165"/>
    <w:next w:val="1"/>
    <w:qFormat/>
    <w:uiPriority w:val="0"/>
    <w:pPr>
      <w:autoSpaceDN w:val="0"/>
      <w:spacing w:beforeLines="50" w:afterLines="50"/>
      <w:outlineLvl w:val="2"/>
    </w:pPr>
  </w:style>
  <w:style w:type="paragraph" w:customStyle="1" w:styleId="314">
    <w:name w:val="Char Char3 Char Char Char Char Char Char Char Char Char Char Char Char Char Char Char Char"/>
    <w:basedOn w:val="1"/>
    <w:qFormat/>
    <w:uiPriority w:val="99"/>
    <w:pPr>
      <w:spacing w:line="360" w:lineRule="auto"/>
    </w:pPr>
    <w:rPr>
      <w:rFonts w:ascii="Tahoma" w:hAnsi="Tahoma" w:eastAsia="宋体" w:cs="Times New Roman"/>
      <w:sz w:val="24"/>
      <w:szCs w:val="20"/>
    </w:rPr>
  </w:style>
  <w:style w:type="paragraph" w:customStyle="1" w:styleId="315">
    <w:name w:val="xl127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316">
    <w:name w:val="正文文本缩进1"/>
    <w:basedOn w:val="1"/>
    <w:qFormat/>
    <w:uiPriority w:val="99"/>
    <w:pPr>
      <w:autoSpaceDE w:val="0"/>
      <w:autoSpaceDN w:val="0"/>
      <w:adjustRightInd w:val="0"/>
      <w:spacing w:before="100" w:after="100" w:line="360" w:lineRule="auto"/>
      <w:ind w:firstLine="600"/>
    </w:pPr>
    <w:rPr>
      <w:rFonts w:ascii="仿宋_GB2312" w:hAnsi="Times New Roman" w:eastAsia="仿宋_GB2312" w:cs="Times New Roman"/>
      <w:kern w:val="0"/>
      <w:sz w:val="32"/>
      <w:szCs w:val="20"/>
    </w:rPr>
  </w:style>
  <w:style w:type="paragraph" w:customStyle="1" w:styleId="317">
    <w:name w:val="font6"/>
    <w:basedOn w:val="1"/>
    <w:qFormat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318">
    <w:name w:val="正文首行缩进1"/>
    <w:basedOn w:val="278"/>
    <w:qFormat/>
    <w:uiPriority w:val="99"/>
    <w:pPr>
      <w:widowControl w:val="0"/>
      <w:spacing w:after="120"/>
      <w:ind w:left="0" w:firstLine="420" w:firstLineChars="100"/>
    </w:pPr>
  </w:style>
  <w:style w:type="paragraph" w:customStyle="1" w:styleId="319">
    <w:name w:val="xl115"/>
    <w:basedOn w:val="1"/>
    <w:qFormat/>
    <w:uiPriority w:val="99"/>
    <w:pPr>
      <w:widowControl/>
      <w:pBdr>
        <w:left w:val="single" w:color="auto" w:sz="8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320">
    <w:name w:val="xl66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321">
    <w:name w:val="Default Text"/>
    <w:basedOn w:val="1"/>
    <w:qFormat/>
    <w:uiPriority w:val="0"/>
    <w:pPr>
      <w:widowControl/>
      <w:spacing w:line="360" w:lineRule="auto"/>
      <w:ind w:left="340" w:hanging="340"/>
      <w:jc w:val="left"/>
    </w:pPr>
    <w:rPr>
      <w:rFonts w:ascii="Times New Roman" w:hAnsi="Times New Roman" w:eastAsia="Times New Roman" w:cs="Times New Roman"/>
      <w:kern w:val="0"/>
      <w:sz w:val="24"/>
      <w:szCs w:val="20"/>
      <w:lang w:eastAsia="en-US"/>
    </w:rPr>
  </w:style>
  <w:style w:type="paragraph" w:customStyle="1" w:styleId="322">
    <w:name w:val="文档结构图1"/>
    <w:basedOn w:val="1"/>
    <w:qFormat/>
    <w:uiPriority w:val="99"/>
    <w:pPr>
      <w:spacing w:line="360" w:lineRule="auto"/>
    </w:pPr>
    <w:rPr>
      <w:rFonts w:ascii="宋体" w:hAnsi="Calibri" w:eastAsia="宋体" w:cs="Times New Roman"/>
      <w:sz w:val="18"/>
      <w:szCs w:val="18"/>
    </w:rPr>
  </w:style>
  <w:style w:type="paragraph" w:customStyle="1" w:styleId="323">
    <w:name w:val="xl108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360" w:lineRule="auto"/>
      <w:jc w:val="center"/>
    </w:pPr>
    <w:rPr>
      <w:rFonts w:ascii="微软雅黑" w:hAnsi="微软雅黑" w:eastAsia="微软雅黑" w:cs="宋体"/>
      <w:kern w:val="0"/>
      <w:sz w:val="24"/>
      <w:szCs w:val="24"/>
    </w:rPr>
  </w:style>
  <w:style w:type="paragraph" w:customStyle="1" w:styleId="324">
    <w:name w:val="xl85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360" w:lineRule="auto"/>
      <w:jc w:val="left"/>
    </w:pPr>
    <w:rPr>
      <w:rFonts w:ascii="微软雅黑" w:hAnsi="微软雅黑" w:eastAsia="微软雅黑" w:cs="宋体"/>
      <w:kern w:val="0"/>
      <w:sz w:val="20"/>
      <w:szCs w:val="20"/>
    </w:rPr>
  </w:style>
  <w:style w:type="paragraph" w:customStyle="1" w:styleId="325">
    <w:name w:val="p18"/>
    <w:basedOn w:val="1"/>
    <w:qFormat/>
    <w:uiPriority w:val="99"/>
    <w:pPr>
      <w:widowControl/>
      <w:spacing w:line="360" w:lineRule="auto"/>
    </w:pPr>
    <w:rPr>
      <w:rFonts w:ascii="Calibri" w:hAnsi="Calibri" w:eastAsia="宋体" w:cs="宋体"/>
      <w:b/>
      <w:bCs/>
      <w:color w:val="0000FF"/>
      <w:kern w:val="0"/>
      <w:sz w:val="24"/>
      <w:szCs w:val="21"/>
    </w:rPr>
  </w:style>
  <w:style w:type="paragraph" w:customStyle="1" w:styleId="326">
    <w:name w:val="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7">
    <w:name w:val="我的正文"/>
    <w:basedOn w:val="1"/>
    <w:link w:val="328"/>
    <w:qFormat/>
    <w:uiPriority w:val="0"/>
    <w:pPr>
      <w:spacing w:line="360" w:lineRule="auto"/>
      <w:ind w:firstLine="420" w:firstLineChars="200"/>
    </w:pPr>
    <w:rPr>
      <w:rFonts w:ascii="宋体" w:hAnsi="宋体" w:eastAsia="宋体" w:cs="Times New Roman"/>
      <w:kern w:val="0"/>
      <w:szCs w:val="21"/>
      <w:lang w:val="zh-CN"/>
    </w:rPr>
  </w:style>
  <w:style w:type="character" w:customStyle="1" w:styleId="328">
    <w:name w:val="我的正文 Char"/>
    <w:link w:val="327"/>
    <w:qFormat/>
    <w:uiPriority w:val="0"/>
    <w:rPr>
      <w:rFonts w:ascii="宋体" w:hAnsi="宋体" w:eastAsia="宋体" w:cs="Times New Roman"/>
      <w:kern w:val="0"/>
      <w:szCs w:val="21"/>
      <w:lang w:val="zh-CN"/>
    </w:rPr>
  </w:style>
  <w:style w:type="paragraph" w:customStyle="1" w:styleId="329">
    <w:name w:val="0_缩进正文"/>
    <w:basedOn w:val="1"/>
    <w:link w:val="330"/>
    <w:qFormat/>
    <w:uiPriority w:val="0"/>
    <w:pPr>
      <w:adjustRightInd w:val="0"/>
      <w:snapToGrid w:val="0"/>
      <w:spacing w:line="520" w:lineRule="exact"/>
      <w:ind w:firstLine="480" w:firstLineChars="200"/>
    </w:pPr>
    <w:rPr>
      <w:rFonts w:ascii="仿宋_GB2312" w:hAnsi="宋体" w:eastAsia="仿宋_GB2312" w:cs="Times New Roman"/>
      <w:bCs/>
      <w:sz w:val="24"/>
      <w:szCs w:val="24"/>
      <w:lang w:val="zh-CN"/>
    </w:rPr>
  </w:style>
  <w:style w:type="character" w:customStyle="1" w:styleId="330">
    <w:name w:val="0_缩进正文 Char"/>
    <w:link w:val="329"/>
    <w:qFormat/>
    <w:uiPriority w:val="0"/>
    <w:rPr>
      <w:rFonts w:ascii="仿宋_GB2312" w:hAnsi="宋体" w:eastAsia="仿宋_GB2312" w:cs="Times New Roman"/>
      <w:bCs/>
      <w:sz w:val="24"/>
      <w:szCs w:val="24"/>
      <w:lang w:val="zh-CN"/>
    </w:rPr>
  </w:style>
  <w:style w:type="character" w:customStyle="1" w:styleId="331">
    <w:name w:val="无间隔 Char"/>
    <w:link w:val="199"/>
    <w:qFormat/>
    <w:uiPriority w:val="1"/>
    <w:rPr>
      <w:rFonts w:ascii="Arial" w:hAnsi="Arial" w:eastAsia="宋体" w:cs="Times New Roman"/>
      <w:kern w:val="0"/>
      <w:szCs w:val="24"/>
      <w:lang w:val="en-GB"/>
    </w:rPr>
  </w:style>
  <w:style w:type="character" w:customStyle="1" w:styleId="332">
    <w:name w:val="附录公式 Char"/>
    <w:link w:val="333"/>
    <w:qFormat/>
    <w:uiPriority w:val="0"/>
    <w:rPr>
      <w:rFonts w:ascii="宋体"/>
    </w:rPr>
  </w:style>
  <w:style w:type="paragraph" w:customStyle="1" w:styleId="333">
    <w:name w:val="附录公式"/>
    <w:basedOn w:val="128"/>
    <w:next w:val="128"/>
    <w:link w:val="332"/>
    <w:qFormat/>
    <w:uiPriority w:val="0"/>
    <w:pPr>
      <w:ind w:left="0"/>
    </w:pPr>
  </w:style>
  <w:style w:type="character" w:customStyle="1" w:styleId="334">
    <w:name w:val="发布"/>
    <w:qFormat/>
    <w:uiPriority w:val="0"/>
    <w:rPr>
      <w:rFonts w:ascii="黑体" w:eastAsia="黑体"/>
      <w:spacing w:val="85"/>
      <w:w w:val="100"/>
      <w:position w:val="3"/>
      <w:sz w:val="28"/>
      <w:szCs w:val="28"/>
    </w:rPr>
  </w:style>
  <w:style w:type="character" w:customStyle="1" w:styleId="335">
    <w:name w:val="首示例 Char"/>
    <w:link w:val="336"/>
    <w:qFormat/>
    <w:uiPriority w:val="0"/>
    <w:rPr>
      <w:rFonts w:ascii="宋体" w:hAnsi="宋体"/>
      <w:sz w:val="18"/>
      <w:szCs w:val="18"/>
    </w:rPr>
  </w:style>
  <w:style w:type="paragraph" w:customStyle="1" w:styleId="336">
    <w:name w:val="首示例"/>
    <w:next w:val="128"/>
    <w:link w:val="335"/>
    <w:qFormat/>
    <w:uiPriority w:val="0"/>
    <w:pPr>
      <w:tabs>
        <w:tab w:val="left" w:pos="360"/>
      </w:tabs>
      <w:ind w:firstLine="397"/>
    </w:pPr>
    <w:rPr>
      <w:rFonts w:ascii="宋体" w:hAnsi="宋体" w:eastAsia="宋体" w:cs="Times New Roman"/>
      <w:kern w:val="2"/>
      <w:sz w:val="18"/>
      <w:szCs w:val="18"/>
      <w:lang w:val="en-US" w:eastAsia="zh-CN" w:bidi="ar-SA"/>
    </w:rPr>
  </w:style>
  <w:style w:type="paragraph" w:customStyle="1" w:styleId="337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38">
    <w:name w:val="一级无"/>
    <w:basedOn w:val="205"/>
    <w:qFormat/>
    <w:uiPriority w:val="0"/>
    <w:pPr>
      <w:spacing w:beforeLines="0" w:afterLines="0"/>
      <w:jc w:val="left"/>
    </w:pPr>
    <w:rPr>
      <w:rFonts w:ascii="宋体" w:eastAsia="宋体"/>
    </w:rPr>
  </w:style>
  <w:style w:type="paragraph" w:customStyle="1" w:styleId="339">
    <w:name w:val="SG186表格正文_表头"/>
    <w:basedOn w:val="340"/>
    <w:qFormat/>
    <w:uiPriority w:val="0"/>
    <w:pPr>
      <w:jc w:val="center"/>
    </w:pPr>
    <w:rPr>
      <w:rFonts w:ascii="Times New Roman"/>
      <w:b/>
    </w:rPr>
  </w:style>
  <w:style w:type="paragraph" w:customStyle="1" w:styleId="340">
    <w:name w:val="SG186表格正文"/>
    <w:basedOn w:val="1"/>
    <w:qFormat/>
    <w:uiPriority w:val="0"/>
    <w:pPr>
      <w:spacing w:line="360" w:lineRule="auto"/>
      <w:jc w:val="left"/>
    </w:pPr>
    <w:rPr>
      <w:rFonts w:ascii="宋体" w:hAnsi="Times New Roman" w:eastAsia="宋体" w:cs="Times New Roman"/>
      <w:bCs/>
      <w:sz w:val="24"/>
      <w:szCs w:val="21"/>
    </w:rPr>
  </w:style>
  <w:style w:type="paragraph" w:customStyle="1" w:styleId="341">
    <w:name w:val="标准称谓"/>
    <w:next w:val="1"/>
    <w:qFormat/>
    <w:uiPriority w:val="0"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48"/>
      <w:lang w:val="en-US" w:eastAsia="zh-CN" w:bidi="ar-SA"/>
    </w:rPr>
  </w:style>
  <w:style w:type="paragraph" w:customStyle="1" w:styleId="342">
    <w:name w:val="_Style 143"/>
    <w:next w:val="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3">
    <w:name w:val="标准标志"/>
    <w:next w:val="1"/>
    <w:qFormat/>
    <w:uiPriority w:val="0"/>
    <w:pPr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70"/>
      <w:sz w:val="96"/>
      <w:szCs w:val="96"/>
      <w:lang w:val="en-US" w:eastAsia="zh-CN" w:bidi="ar-SA"/>
    </w:rPr>
  </w:style>
  <w:style w:type="paragraph" w:customStyle="1" w:styleId="344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45">
    <w:name w:val="发布部门"/>
    <w:next w:val="128"/>
    <w:qFormat/>
    <w:uiPriority w:val="0"/>
    <w:pPr>
      <w:jc w:val="center"/>
    </w:pPr>
    <w:rPr>
      <w:rFonts w:ascii="宋体" w:hAnsi="Times New Roman" w:eastAsia="宋体" w:cs="Times New Roman"/>
      <w:b/>
      <w:spacing w:val="20"/>
      <w:w w:val="135"/>
      <w:sz w:val="28"/>
      <w:lang w:val="en-US" w:eastAsia="zh-CN" w:bidi="ar-SA"/>
    </w:rPr>
  </w:style>
  <w:style w:type="paragraph" w:customStyle="1" w:styleId="346">
    <w:name w:val="目次、标准名称标题"/>
    <w:basedOn w:val="1"/>
    <w:next w:val="128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hAnsi="Times New Roman" w:eastAsia="黑体" w:cs="Times New Roman"/>
      <w:kern w:val="0"/>
      <w:sz w:val="32"/>
      <w:szCs w:val="20"/>
    </w:rPr>
  </w:style>
  <w:style w:type="paragraph" w:customStyle="1" w:styleId="347">
    <w:name w:val="二级无"/>
    <w:basedOn w:val="204"/>
    <w:qFormat/>
    <w:uiPriority w:val="0"/>
    <w:pPr>
      <w:spacing w:beforeLines="0" w:afterLines="0"/>
      <w:jc w:val="left"/>
    </w:pPr>
    <w:rPr>
      <w:rFonts w:ascii="宋体" w:eastAsia="宋体"/>
    </w:rPr>
  </w:style>
  <w:style w:type="paragraph" w:customStyle="1" w:styleId="348">
    <w:name w:val="其他标准标志"/>
    <w:basedOn w:val="343"/>
    <w:qFormat/>
    <w:uiPriority w:val="0"/>
    <w:rPr>
      <w:w w:val="130"/>
    </w:rPr>
  </w:style>
  <w:style w:type="paragraph" w:customStyle="1" w:styleId="349">
    <w:name w:val="注："/>
    <w:next w:val="128"/>
    <w:qFormat/>
    <w:uiPriority w:val="0"/>
    <w:pPr>
      <w:widowControl w:val="0"/>
      <w:numPr>
        <w:ilvl w:val="0"/>
        <w:numId w:val="4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350">
    <w:name w:val="前言、引言标题"/>
    <w:next w:val="128"/>
    <w:qFormat/>
    <w:uiPriority w:val="0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351">
    <w:name w:val="封面标准号2"/>
    <w:qFormat/>
    <w:uiPriority w:val="0"/>
    <w:pPr>
      <w:spacing w:before="357" w:line="280" w:lineRule="exact"/>
      <w:jc w:val="right"/>
    </w:pPr>
    <w:rPr>
      <w:rFonts w:ascii="黑体" w:hAnsi="Times New Roman" w:eastAsia="黑体" w:cs="Times New Roman"/>
      <w:sz w:val="28"/>
      <w:szCs w:val="28"/>
      <w:lang w:val="en-US" w:eastAsia="zh-CN" w:bidi="ar-SA"/>
    </w:rPr>
  </w:style>
  <w:style w:type="paragraph" w:customStyle="1" w:styleId="352">
    <w:name w:val="示例后文字"/>
    <w:basedOn w:val="128"/>
    <w:next w:val="128"/>
    <w:qFormat/>
    <w:uiPriority w:val="0"/>
    <w:pPr>
      <w:ind w:left="0" w:firstLine="360"/>
    </w:pPr>
    <w:rPr>
      <w:rFonts w:hAnsi="Calibri"/>
      <w:sz w:val="18"/>
    </w:rPr>
  </w:style>
  <w:style w:type="paragraph" w:customStyle="1" w:styleId="353">
    <w:name w:val="封面标准英文名称2"/>
    <w:basedOn w:val="354"/>
    <w:qFormat/>
    <w:uiPriority w:val="0"/>
  </w:style>
  <w:style w:type="paragraph" w:customStyle="1" w:styleId="354">
    <w:name w:val="封面标准英文名称"/>
    <w:basedOn w:val="355"/>
    <w:qFormat/>
    <w:uiPriority w:val="0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355">
    <w:name w:val="封面标准名称"/>
    <w:qFormat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356">
    <w:name w:val="SG186_正文加粗"/>
    <w:basedOn w:val="1"/>
    <w:qFormat/>
    <w:uiPriority w:val="0"/>
    <w:pPr>
      <w:spacing w:beforeLines="50" w:afterLines="50" w:line="360" w:lineRule="auto"/>
    </w:pPr>
    <w:rPr>
      <w:rFonts w:ascii="Times New Roman" w:hAnsi="Times New Roman" w:eastAsia="宋体" w:cs="Times New Roman"/>
      <w:sz w:val="24"/>
      <w:szCs w:val="24"/>
    </w:rPr>
  </w:style>
  <w:style w:type="paragraph" w:customStyle="1" w:styleId="357">
    <w:name w:val="SG186表格正文居中"/>
    <w:basedOn w:val="340"/>
    <w:qFormat/>
    <w:uiPriority w:val="0"/>
    <w:pPr>
      <w:jc w:val="center"/>
      <w:textAlignment w:val="center"/>
    </w:pPr>
  </w:style>
  <w:style w:type="paragraph" w:customStyle="1" w:styleId="358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359">
    <w:name w:val="标准书眉_奇数页"/>
    <w:next w:val="1"/>
    <w:qFormat/>
    <w:uiPriority w:val="0"/>
    <w:pPr>
      <w:tabs>
        <w:tab w:val="center" w:pos="4154"/>
        <w:tab w:val="right" w:pos="8306"/>
      </w:tabs>
      <w:spacing w:after="220"/>
      <w:jc w:val="right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360">
    <w:name w:val="文献分类号"/>
    <w:qFormat/>
    <w:uiPriority w:val="0"/>
    <w:pPr>
      <w:widowControl w:val="0"/>
      <w:textAlignment w:val="center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361">
    <w:name w:val="列项说明数字编号"/>
    <w:qFormat/>
    <w:uiPriority w:val="0"/>
    <w:pPr>
      <w:ind w:left="600" w:leftChars="4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62">
    <w:name w:val="其他发布部门"/>
    <w:basedOn w:val="345"/>
    <w:qFormat/>
    <w:uiPriority w:val="0"/>
    <w:pPr>
      <w:spacing w:line="0" w:lineRule="atLeast"/>
    </w:pPr>
    <w:rPr>
      <w:rFonts w:ascii="黑体" w:eastAsia="黑体"/>
      <w:b w:val="0"/>
    </w:rPr>
  </w:style>
  <w:style w:type="paragraph" w:customStyle="1" w:styleId="363">
    <w:name w:val="封面标准代替信息"/>
    <w:qFormat/>
    <w:uiPriority w:val="0"/>
    <w:pPr>
      <w:spacing w:before="57" w:line="280" w:lineRule="exact"/>
      <w:jc w:val="right"/>
    </w:pPr>
    <w:rPr>
      <w:rFonts w:ascii="宋体" w:hAnsi="Times New Roman" w:eastAsia="宋体" w:cs="Times New Roman"/>
      <w:sz w:val="21"/>
      <w:szCs w:val="21"/>
      <w:lang w:val="en-US" w:eastAsia="zh-CN" w:bidi="ar-SA"/>
    </w:rPr>
  </w:style>
  <w:style w:type="paragraph" w:customStyle="1" w:styleId="364">
    <w:name w:val="附录标题"/>
    <w:basedOn w:val="128"/>
    <w:next w:val="128"/>
    <w:qFormat/>
    <w:uiPriority w:val="0"/>
    <w:pPr>
      <w:ind w:left="0" w:firstLine="0" w:firstLineChars="0"/>
      <w:jc w:val="center"/>
    </w:pPr>
    <w:rPr>
      <w:rFonts w:ascii="黑体" w:hAnsi="Calibri" w:eastAsia="黑体"/>
    </w:rPr>
  </w:style>
  <w:style w:type="paragraph" w:customStyle="1" w:styleId="365">
    <w:name w:val="封面一致性程度标识"/>
    <w:basedOn w:val="354"/>
    <w:qFormat/>
    <w:uiPriority w:val="0"/>
    <w:pPr>
      <w:spacing w:before="440"/>
    </w:pPr>
    <w:rPr>
      <w:rFonts w:ascii="宋体" w:eastAsia="宋体"/>
    </w:rPr>
  </w:style>
  <w:style w:type="paragraph" w:customStyle="1" w:styleId="366">
    <w:name w:val="图的脚注"/>
    <w:next w:val="128"/>
    <w:qFormat/>
    <w:uiPriority w:val="0"/>
    <w:pPr>
      <w:widowControl w:val="0"/>
      <w:ind w:left="840" w:leftChars="2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367">
    <w:name w:val="SG186_正文缩进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b/>
      <w:sz w:val="24"/>
      <w:szCs w:val="24"/>
    </w:rPr>
  </w:style>
  <w:style w:type="paragraph" w:customStyle="1" w:styleId="368">
    <w:name w:val="封面一致性程度标识2"/>
    <w:basedOn w:val="365"/>
    <w:qFormat/>
    <w:uiPriority w:val="0"/>
  </w:style>
  <w:style w:type="paragraph" w:customStyle="1" w:styleId="369">
    <w:name w:val="Style 三级条标题 + Before:  0.5 line After:  0.5 line"/>
    <w:basedOn w:val="261"/>
    <w:qFormat/>
    <w:uiPriority w:val="0"/>
    <w:pPr>
      <w:numPr>
        <w:ilvl w:val="3"/>
        <w:numId w:val="5"/>
      </w:numPr>
      <w:ind w:left="420"/>
      <w:jc w:val="left"/>
    </w:pPr>
    <w:rPr>
      <w:rFonts w:cs="宋体"/>
      <w:szCs w:val="20"/>
    </w:rPr>
  </w:style>
  <w:style w:type="paragraph" w:customStyle="1" w:styleId="370">
    <w:name w:val="数字编号列项（二级）"/>
    <w:qFormat/>
    <w:uiPriority w:val="0"/>
    <w:pPr>
      <w:numPr>
        <w:ilvl w:val="1"/>
        <w:numId w:val="6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71">
    <w:name w:val="实施日期"/>
    <w:basedOn w:val="372"/>
    <w:qFormat/>
    <w:uiPriority w:val="0"/>
    <w:pPr>
      <w:jc w:val="right"/>
    </w:pPr>
  </w:style>
  <w:style w:type="paragraph" w:customStyle="1" w:styleId="372">
    <w:name w:val="发布日期"/>
    <w:qFormat/>
    <w:uiPriority w:val="0"/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373">
    <w:name w:val="其他实施日期"/>
    <w:basedOn w:val="371"/>
    <w:qFormat/>
    <w:uiPriority w:val="0"/>
  </w:style>
  <w:style w:type="paragraph" w:customStyle="1" w:styleId="374">
    <w:name w:val="封面标准文稿类别"/>
    <w:basedOn w:val="365"/>
    <w:qFormat/>
    <w:uiPriority w:val="0"/>
    <w:pPr>
      <w:spacing w:after="160" w:line="240" w:lineRule="auto"/>
    </w:pPr>
    <w:rPr>
      <w:sz w:val="24"/>
    </w:rPr>
  </w:style>
  <w:style w:type="paragraph" w:customStyle="1" w:styleId="375">
    <w:name w:val="封面标准文稿类别2"/>
    <w:basedOn w:val="374"/>
    <w:qFormat/>
    <w:uiPriority w:val="0"/>
  </w:style>
  <w:style w:type="paragraph" w:customStyle="1" w:styleId="376">
    <w:name w:val="图表脚注说明"/>
    <w:basedOn w:val="1"/>
    <w:qFormat/>
    <w:uiPriority w:val="0"/>
    <w:pPr>
      <w:numPr>
        <w:ilvl w:val="0"/>
        <w:numId w:val="5"/>
      </w:numPr>
      <w:spacing w:line="360" w:lineRule="auto"/>
    </w:pPr>
    <w:rPr>
      <w:rFonts w:ascii="宋体" w:hAnsi="Times New Roman" w:eastAsia="宋体" w:cs="Times New Roman"/>
      <w:sz w:val="18"/>
      <w:szCs w:val="18"/>
    </w:rPr>
  </w:style>
  <w:style w:type="paragraph" w:customStyle="1" w:styleId="377">
    <w:name w:val="图表居中"/>
    <w:basedOn w:val="1"/>
    <w:next w:val="50"/>
    <w:qFormat/>
    <w:uiPriority w:val="0"/>
    <w:pPr>
      <w:spacing w:after="120" w:line="360" w:lineRule="auto"/>
      <w:jc w:val="center"/>
    </w:pPr>
    <w:rPr>
      <w:rFonts w:ascii="Times New Roman" w:hAnsi="Times New Roman" w:eastAsia="宋体" w:cs="宋体"/>
      <w:b/>
      <w:sz w:val="24"/>
      <w:szCs w:val="20"/>
    </w:rPr>
  </w:style>
  <w:style w:type="paragraph" w:customStyle="1" w:styleId="378">
    <w:name w:val="参考文献、索引标题"/>
    <w:basedOn w:val="1"/>
    <w:next w:val="128"/>
    <w:qFormat/>
    <w:uiPriority w:val="0"/>
    <w:pPr>
      <w:keepNext/>
      <w:pageBreakBefore/>
      <w:widowControl/>
      <w:shd w:val="clear" w:color="FFFFFF" w:fill="FFFFFF"/>
      <w:spacing w:before="640" w:after="200" w:line="360" w:lineRule="auto"/>
      <w:jc w:val="center"/>
      <w:outlineLvl w:val="0"/>
    </w:pPr>
    <w:rPr>
      <w:rFonts w:ascii="黑体" w:hAnsi="Times New Roman" w:eastAsia="黑体" w:cs="Times New Roman"/>
      <w:kern w:val="0"/>
      <w:sz w:val="24"/>
      <w:szCs w:val="20"/>
    </w:rPr>
  </w:style>
  <w:style w:type="paragraph" w:customStyle="1" w:styleId="379">
    <w:name w:val="标准书脚_奇数页"/>
    <w:qFormat/>
    <w:uiPriority w:val="0"/>
    <w:pPr>
      <w:spacing w:before="120"/>
      <w:ind w:right="198"/>
      <w:jc w:val="right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380">
    <w:name w:val="附录表标号"/>
    <w:basedOn w:val="1"/>
    <w:next w:val="128"/>
    <w:qFormat/>
    <w:uiPriority w:val="0"/>
    <w:pPr>
      <w:spacing w:line="14" w:lineRule="exact"/>
      <w:jc w:val="center"/>
      <w:outlineLvl w:val="0"/>
    </w:pPr>
    <w:rPr>
      <w:rFonts w:ascii="Times New Roman" w:hAnsi="Times New Roman" w:eastAsia="宋体" w:cs="Times New Roman"/>
      <w:color w:val="FFFFFF"/>
      <w:sz w:val="24"/>
      <w:szCs w:val="24"/>
    </w:rPr>
  </w:style>
  <w:style w:type="paragraph" w:customStyle="1" w:styleId="381">
    <w:name w:val="封面标准文稿编辑信息"/>
    <w:basedOn w:val="374"/>
    <w:qFormat/>
    <w:uiPriority w:val="0"/>
    <w:pPr>
      <w:spacing w:before="180" w:line="180" w:lineRule="exact"/>
    </w:pPr>
    <w:rPr>
      <w:sz w:val="21"/>
    </w:rPr>
  </w:style>
  <w:style w:type="paragraph" w:customStyle="1" w:styleId="382">
    <w:name w:val="列项说明"/>
    <w:basedOn w:val="1"/>
    <w:qFormat/>
    <w:uiPriority w:val="0"/>
    <w:pPr>
      <w:adjustRightInd w:val="0"/>
      <w:spacing w:line="320" w:lineRule="exact"/>
      <w:ind w:left="400" w:leftChars="200" w:hanging="200" w:hangingChars="200"/>
      <w:jc w:val="left"/>
      <w:textAlignment w:val="baseline"/>
    </w:pPr>
    <w:rPr>
      <w:rFonts w:ascii="宋体" w:hAnsi="Times New Roman" w:eastAsia="宋体" w:cs="Times New Roman"/>
      <w:kern w:val="0"/>
      <w:sz w:val="24"/>
      <w:szCs w:val="20"/>
    </w:rPr>
  </w:style>
  <w:style w:type="paragraph" w:customStyle="1" w:styleId="383">
    <w:name w:val="附录五级无"/>
    <w:basedOn w:val="172"/>
    <w:qFormat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384">
    <w:name w:val="四级无"/>
    <w:basedOn w:val="277"/>
    <w:qFormat/>
    <w:uiPriority w:val="0"/>
    <w:pPr>
      <w:spacing w:beforeLines="0" w:afterLines="0"/>
      <w:jc w:val="left"/>
    </w:pPr>
    <w:rPr>
      <w:rFonts w:ascii="宋体" w:eastAsia="宋体"/>
    </w:rPr>
  </w:style>
  <w:style w:type="paragraph" w:customStyle="1" w:styleId="385">
    <w:name w:val="标准书眉一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86">
    <w:name w:val="终结线"/>
    <w:basedOn w:val="1"/>
    <w:qFormat/>
    <w:uiPriority w:val="0"/>
    <w:pPr>
      <w:spacing w:line="360" w:lineRule="auto"/>
    </w:pPr>
    <w:rPr>
      <w:rFonts w:ascii="Times New Roman" w:hAnsi="Times New Roman" w:eastAsia="宋体" w:cs="Times New Roman"/>
      <w:sz w:val="24"/>
      <w:szCs w:val="24"/>
    </w:rPr>
  </w:style>
  <w:style w:type="paragraph" w:customStyle="1" w:styleId="387">
    <w:name w:val="附录公式编号制表符"/>
    <w:basedOn w:val="1"/>
    <w:next w:val="128"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  <w:spacing w:line="360" w:lineRule="auto"/>
    </w:pPr>
    <w:rPr>
      <w:rFonts w:ascii="宋体" w:hAnsi="Times New Roman" w:eastAsia="宋体" w:cs="Times New Roman"/>
      <w:kern w:val="0"/>
      <w:sz w:val="24"/>
      <w:szCs w:val="20"/>
    </w:rPr>
  </w:style>
  <w:style w:type="paragraph" w:customStyle="1" w:styleId="388">
    <w:name w:val="图标脚注说明"/>
    <w:basedOn w:val="128"/>
    <w:qFormat/>
    <w:uiPriority w:val="0"/>
    <w:pPr>
      <w:ind w:left="840" w:hanging="420" w:firstLineChars="0"/>
    </w:pPr>
    <w:rPr>
      <w:rFonts w:hAnsi="Calibri"/>
      <w:sz w:val="18"/>
      <w:szCs w:val="18"/>
    </w:rPr>
  </w:style>
  <w:style w:type="paragraph" w:customStyle="1" w:styleId="389">
    <w:name w:val="注：（正文）"/>
    <w:basedOn w:val="349"/>
    <w:next w:val="128"/>
    <w:qFormat/>
    <w:uiPriority w:val="0"/>
  </w:style>
  <w:style w:type="paragraph" w:customStyle="1" w:styleId="390">
    <w:name w:val="封面标准文稿编辑信息2"/>
    <w:basedOn w:val="381"/>
    <w:qFormat/>
    <w:uiPriority w:val="0"/>
  </w:style>
  <w:style w:type="paragraph" w:customStyle="1" w:styleId="391">
    <w:name w:val="附录四级无"/>
    <w:basedOn w:val="173"/>
    <w:qFormat/>
    <w:uiPriority w:val="0"/>
    <w:pPr>
      <w:spacing w:beforeLines="0" w:afterLines="0"/>
      <w:ind w:left="0" w:firstLine="0"/>
    </w:pPr>
    <w:rPr>
      <w:rFonts w:ascii="宋体" w:eastAsia="宋体"/>
      <w:szCs w:val="21"/>
    </w:rPr>
  </w:style>
  <w:style w:type="paragraph" w:customStyle="1" w:styleId="392">
    <w:name w:val="示例×："/>
    <w:basedOn w:val="198"/>
    <w:qFormat/>
    <w:uiPriority w:val="0"/>
    <w:pPr>
      <w:numPr>
        <w:ilvl w:val="0"/>
        <w:numId w:val="7"/>
      </w:numPr>
      <w:tabs>
        <w:tab w:val="clear" w:pos="420"/>
      </w:tabs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393">
    <w:name w:val="三级无"/>
    <w:basedOn w:val="261"/>
    <w:qFormat/>
    <w:uiPriority w:val="0"/>
    <w:pPr>
      <w:spacing w:beforeLines="0" w:afterLines="0"/>
      <w:jc w:val="left"/>
    </w:pPr>
    <w:rPr>
      <w:rFonts w:ascii="宋体" w:eastAsia="宋体"/>
    </w:rPr>
  </w:style>
  <w:style w:type="paragraph" w:customStyle="1" w:styleId="394">
    <w:name w:val="示例内容"/>
    <w:qFormat/>
    <w:uiPriority w:val="0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395">
    <w:name w:val="其他标准称谓"/>
    <w:next w:val="1"/>
    <w:qFormat/>
    <w:uiPriority w:val="0"/>
    <w:pPr>
      <w:spacing w:line="0" w:lineRule="atLeast"/>
      <w:jc w:val="distribute"/>
    </w:pPr>
    <w:rPr>
      <w:rFonts w:ascii="黑体" w:hAnsi="宋体" w:eastAsia="黑体" w:cs="Times New Roman"/>
      <w:spacing w:val="-40"/>
      <w:sz w:val="48"/>
      <w:szCs w:val="52"/>
      <w:lang w:val="en-US" w:eastAsia="zh-CN" w:bidi="ar-SA"/>
    </w:rPr>
  </w:style>
  <w:style w:type="paragraph" w:customStyle="1" w:styleId="396">
    <w:name w:val="五级无"/>
    <w:basedOn w:val="276"/>
    <w:qFormat/>
    <w:uiPriority w:val="0"/>
    <w:pPr>
      <w:spacing w:beforeLines="0" w:afterLines="0"/>
      <w:jc w:val="left"/>
    </w:pPr>
    <w:rPr>
      <w:rFonts w:ascii="宋体" w:eastAsia="宋体"/>
    </w:rPr>
  </w:style>
  <w:style w:type="paragraph" w:customStyle="1" w:styleId="397">
    <w:name w:val="标准书脚_偶数页"/>
    <w:qFormat/>
    <w:uiPriority w:val="0"/>
    <w:pPr>
      <w:spacing w:before="120"/>
      <w:ind w:left="221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398">
    <w:name w:val="标准书眉_偶数页"/>
    <w:basedOn w:val="359"/>
    <w:next w:val="1"/>
    <w:qFormat/>
    <w:uiPriority w:val="0"/>
    <w:pPr>
      <w:jc w:val="left"/>
    </w:pPr>
  </w:style>
  <w:style w:type="paragraph" w:customStyle="1" w:styleId="399">
    <w:name w:val="参考文献"/>
    <w:basedOn w:val="1"/>
    <w:next w:val="128"/>
    <w:qFormat/>
    <w:uiPriority w:val="0"/>
    <w:pPr>
      <w:keepNext/>
      <w:pageBreakBefore/>
      <w:widowControl/>
      <w:shd w:val="clear" w:color="FFFFFF" w:fill="FFFFFF"/>
      <w:spacing w:before="640" w:after="200" w:line="360" w:lineRule="auto"/>
      <w:jc w:val="center"/>
      <w:outlineLvl w:val="0"/>
    </w:pPr>
    <w:rPr>
      <w:rFonts w:ascii="黑体" w:hAnsi="Times New Roman" w:eastAsia="黑体" w:cs="Times New Roman"/>
      <w:kern w:val="0"/>
      <w:sz w:val="24"/>
      <w:szCs w:val="20"/>
    </w:rPr>
  </w:style>
  <w:style w:type="paragraph" w:customStyle="1" w:styleId="400">
    <w:name w:val="附录一级无"/>
    <w:basedOn w:val="313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401">
    <w:name w:val="附录三级无"/>
    <w:basedOn w:val="174"/>
    <w:qFormat/>
    <w:uiPriority w:val="0"/>
    <w:pPr>
      <w:spacing w:beforeLines="0" w:afterLines="0"/>
    </w:pPr>
    <w:rPr>
      <w:rFonts w:ascii="宋体" w:eastAsia="宋体"/>
      <w:szCs w:val="21"/>
    </w:rPr>
  </w:style>
  <w:style w:type="paragraph" w:customStyle="1" w:styleId="402">
    <w:name w:val="附录表标题"/>
    <w:basedOn w:val="1"/>
    <w:next w:val="128"/>
    <w:qFormat/>
    <w:uiPriority w:val="0"/>
    <w:pPr>
      <w:tabs>
        <w:tab w:val="left" w:pos="180"/>
      </w:tabs>
      <w:spacing w:beforeLines="50" w:afterLines="50" w:line="360" w:lineRule="auto"/>
      <w:jc w:val="center"/>
    </w:pPr>
    <w:rPr>
      <w:rFonts w:ascii="黑体" w:hAnsi="Times New Roman" w:eastAsia="黑体" w:cs="Times New Roman"/>
      <w:sz w:val="24"/>
      <w:szCs w:val="21"/>
    </w:rPr>
  </w:style>
  <w:style w:type="paragraph" w:customStyle="1" w:styleId="403">
    <w:name w:val="条文脚注"/>
    <w:basedOn w:val="37"/>
    <w:qFormat/>
    <w:uiPriority w:val="0"/>
    <w:pPr>
      <w:ind w:left="0" w:firstLine="0"/>
      <w:jc w:val="both"/>
    </w:pPr>
  </w:style>
  <w:style w:type="paragraph" w:customStyle="1" w:styleId="404">
    <w:name w:val="正文公式编号制表符"/>
    <w:basedOn w:val="128"/>
    <w:next w:val="128"/>
    <w:qFormat/>
    <w:uiPriority w:val="0"/>
    <w:pPr>
      <w:ind w:left="0" w:firstLine="0" w:firstLineChars="0"/>
    </w:pPr>
    <w:rPr>
      <w:rFonts w:hAnsi="Calibri"/>
    </w:rPr>
  </w:style>
  <w:style w:type="paragraph" w:customStyle="1" w:styleId="405">
    <w:name w:val="封面标准名称2"/>
    <w:basedOn w:val="355"/>
    <w:qFormat/>
    <w:uiPriority w:val="0"/>
    <w:pPr>
      <w:spacing w:beforeLines="630"/>
    </w:pPr>
  </w:style>
  <w:style w:type="paragraph" w:customStyle="1" w:styleId="406">
    <w:name w:val="注×：（正文）"/>
    <w:qFormat/>
    <w:uiPriority w:val="0"/>
    <w:pPr>
      <w:numPr>
        <w:ilvl w:val="0"/>
        <w:numId w:val="8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407">
    <w:name w:val="编号列项（三级）"/>
    <w:qFormat/>
    <w:uiPriority w:val="0"/>
    <w:pPr>
      <w:numPr>
        <w:ilvl w:val="2"/>
        <w:numId w:val="6"/>
      </w:numPr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08">
    <w:name w:val="附录二级无"/>
    <w:basedOn w:val="175"/>
    <w:qFormat/>
    <w:uiPriority w:val="0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409">
    <w:name w:val="字母编号列项（一级）"/>
    <w:qFormat/>
    <w:uiPriority w:val="0"/>
    <w:pPr>
      <w:numPr>
        <w:ilvl w:val="0"/>
        <w:numId w:val="6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10">
    <w:name w:val="修订2"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411">
    <w:name w:val="Subtitle Char1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table" w:customStyle="1" w:styleId="412">
    <w:name w:val="Table Grid1"/>
    <w:basedOn w:val="51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3">
    <w:name w:val="Normal Indent Char2"/>
    <w:qFormat/>
    <w:uiPriority w:val="0"/>
    <w:rPr>
      <w:rFonts w:ascii="Tahoma" w:hAnsi="Tahoma"/>
      <w:sz w:val="24"/>
      <w:szCs w:val="24"/>
    </w:rPr>
  </w:style>
  <w:style w:type="paragraph" w:customStyle="1" w:styleId="414">
    <w:name w:val="表格正文"/>
    <w:basedOn w:val="1"/>
    <w:qFormat/>
    <w:uiPriority w:val="0"/>
    <w:pPr>
      <w:keepNext/>
      <w:keepLines/>
      <w:widowControl/>
      <w:spacing w:before="60" w:after="60" w:line="360" w:lineRule="auto"/>
      <w:jc w:val="left"/>
    </w:pPr>
    <w:rPr>
      <w:rFonts w:ascii="Times New Roman" w:hAnsi="Times New Roman" w:eastAsia="宋体" w:cs="Times New Roman"/>
      <w:sz w:val="18"/>
      <w:szCs w:val="20"/>
    </w:rPr>
  </w:style>
  <w:style w:type="paragraph" w:customStyle="1" w:styleId="415">
    <w:name w:val="cell-cap"/>
    <w:basedOn w:val="1"/>
    <w:qFormat/>
    <w:uiPriority w:val="0"/>
    <w:pPr>
      <w:widowControl/>
      <w:spacing w:before="120" w:after="360" w:line="360" w:lineRule="auto"/>
      <w:jc w:val="center"/>
    </w:pPr>
    <w:rPr>
      <w:rFonts w:ascii="Arial" w:hAnsi="Arial" w:eastAsia="宋体" w:cs="Times New Roman"/>
      <w:b/>
      <w:kern w:val="0"/>
      <w:sz w:val="28"/>
      <w:szCs w:val="24"/>
    </w:rPr>
  </w:style>
  <w:style w:type="paragraph" w:customStyle="1" w:styleId="416">
    <w:name w:val="普通正文"/>
    <w:basedOn w:val="1"/>
    <w:link w:val="417"/>
    <w:qFormat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 w:eastAsia="宋体" w:cs="Times New Roman"/>
      <w:kern w:val="0"/>
      <w:szCs w:val="20"/>
      <w:lang w:val="zh-CN"/>
    </w:rPr>
  </w:style>
  <w:style w:type="character" w:customStyle="1" w:styleId="417">
    <w:name w:val="普通正文 Char"/>
    <w:link w:val="416"/>
    <w:qFormat/>
    <w:uiPriority w:val="0"/>
    <w:rPr>
      <w:rFonts w:ascii="Arial" w:hAnsi="Arial" w:eastAsia="宋体" w:cs="Times New Roman"/>
      <w:kern w:val="0"/>
      <w:szCs w:val="20"/>
      <w:lang w:val="zh-CN"/>
    </w:rPr>
  </w:style>
  <w:style w:type="paragraph" w:customStyle="1" w:styleId="418">
    <w:name w:val="H-6"/>
    <w:basedOn w:val="6"/>
    <w:link w:val="423"/>
    <w:qFormat/>
    <w:uiPriority w:val="0"/>
    <w:pPr>
      <w:numPr>
        <w:ilvl w:val="5"/>
        <w:numId w:val="9"/>
      </w:numPr>
      <w:jc w:val="left"/>
      <w:outlineLvl w:val="5"/>
    </w:pPr>
    <w:rPr>
      <w:rFonts w:eastAsia="黑体"/>
      <w:kern w:val="0"/>
      <w:szCs w:val="21"/>
      <w:lang w:val="zh-CN"/>
    </w:rPr>
  </w:style>
  <w:style w:type="paragraph" w:customStyle="1" w:styleId="419">
    <w:name w:val="样式 标题 4 + 五号"/>
    <w:basedOn w:val="5"/>
    <w:next w:val="1"/>
    <w:qFormat/>
    <w:uiPriority w:val="99"/>
    <w:pPr>
      <w:numPr>
        <w:ilvl w:val="0"/>
        <w:numId w:val="0"/>
      </w:numPr>
      <w:tabs>
        <w:tab w:val="left" w:pos="2424"/>
      </w:tabs>
      <w:ind w:left="100" w:leftChars="100" w:right="100" w:rightChars="100"/>
      <w:jc w:val="left"/>
    </w:pPr>
    <w:rPr>
      <w:rFonts w:eastAsia="黑体"/>
      <w:kern w:val="0"/>
      <w:sz w:val="21"/>
      <w:lang w:val="zh-CN"/>
    </w:rPr>
  </w:style>
  <w:style w:type="paragraph" w:customStyle="1" w:styleId="420">
    <w:name w:val="样式 标题 4 + 五号1"/>
    <w:basedOn w:val="5"/>
    <w:qFormat/>
    <w:uiPriority w:val="99"/>
    <w:pPr>
      <w:numPr>
        <w:ilvl w:val="0"/>
        <w:numId w:val="0"/>
      </w:numPr>
      <w:tabs>
        <w:tab w:val="left" w:pos="2424"/>
      </w:tabs>
      <w:ind w:left="100" w:leftChars="100" w:right="100" w:rightChars="100"/>
    </w:pPr>
    <w:rPr>
      <w:rFonts w:eastAsia="黑体"/>
      <w:kern w:val="0"/>
      <w:sz w:val="21"/>
      <w:lang w:val="zh-CN"/>
    </w:rPr>
  </w:style>
  <w:style w:type="paragraph" w:customStyle="1" w:styleId="421">
    <w:name w:val="列出段落3"/>
    <w:basedOn w:val="1"/>
    <w:qFormat/>
    <w:uiPriority w:val="99"/>
    <w:pPr>
      <w:spacing w:line="360" w:lineRule="auto"/>
      <w:ind w:firstLine="420" w:firstLineChars="200"/>
    </w:pPr>
    <w:rPr>
      <w:rFonts w:ascii="Calibri" w:hAnsi="Calibri" w:eastAsia="宋体" w:cs="Times New Roman"/>
      <w:sz w:val="24"/>
      <w:szCs w:val="20"/>
    </w:rPr>
  </w:style>
  <w:style w:type="character" w:customStyle="1" w:styleId="422">
    <w:name w:val="书籍标题1"/>
    <w:qFormat/>
    <w:uiPriority w:val="33"/>
    <w:rPr>
      <w:b/>
      <w:bCs/>
      <w:smallCaps/>
      <w:spacing w:val="5"/>
    </w:rPr>
  </w:style>
  <w:style w:type="character" w:customStyle="1" w:styleId="423">
    <w:name w:val="H-6 Char"/>
    <w:link w:val="418"/>
    <w:qFormat/>
    <w:uiPriority w:val="0"/>
    <w:rPr>
      <w:rFonts w:ascii="Times New Roman" w:hAnsi="Times New Roman" w:eastAsia="黑体" w:cs="Times New Roman"/>
      <w:b/>
      <w:bCs/>
      <w:kern w:val="0"/>
      <w:szCs w:val="21"/>
      <w:lang w:val="zh-CN"/>
    </w:rPr>
  </w:style>
  <w:style w:type="character" w:customStyle="1" w:styleId="424">
    <w:name w:val="占位符文本1"/>
    <w:semiHidden/>
    <w:qFormat/>
    <w:uiPriority w:val="99"/>
    <w:rPr>
      <w:color w:val="808080"/>
    </w:rPr>
  </w:style>
  <w:style w:type="character" w:customStyle="1" w:styleId="425">
    <w:name w:val="标题 2 Char1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426">
    <w:name w:val="标题 4 Char1"/>
    <w:semiHidden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427">
    <w:name w:val="标题 5 Char1"/>
    <w:semiHidden/>
    <w:qFormat/>
    <w:uiPriority w:val="0"/>
    <w:rPr>
      <w:rFonts w:ascii="Times New Roman" w:hAnsi="Times New Roman" w:cs="Times New Roman"/>
      <w:b/>
      <w:bCs/>
      <w:kern w:val="2"/>
      <w:sz w:val="28"/>
      <w:szCs w:val="28"/>
    </w:rPr>
  </w:style>
  <w:style w:type="paragraph" w:customStyle="1" w:styleId="428">
    <w:name w:val="列出段落4"/>
    <w:basedOn w:val="1"/>
    <w:qFormat/>
    <w:uiPriority w:val="99"/>
    <w:pPr>
      <w:spacing w:line="360" w:lineRule="auto"/>
      <w:ind w:firstLine="420" w:firstLineChars="200"/>
    </w:pPr>
    <w:rPr>
      <w:rFonts w:ascii="Calibri" w:hAnsi="Calibri" w:eastAsia="宋体" w:cs="Times New Roman"/>
      <w:sz w:val="24"/>
      <w:szCs w:val="24"/>
    </w:rPr>
  </w:style>
  <w:style w:type="paragraph" w:customStyle="1" w:styleId="429">
    <w:name w:val="列出段落5"/>
    <w:basedOn w:val="1"/>
    <w:qFormat/>
    <w:uiPriority w:val="0"/>
    <w:pPr>
      <w:spacing w:line="360" w:lineRule="auto"/>
      <w:ind w:firstLine="420" w:firstLineChars="200"/>
    </w:pPr>
    <w:rPr>
      <w:rFonts w:ascii="Calibri" w:hAnsi="Calibri" w:eastAsia="宋体" w:cs="Times New Roman"/>
      <w:sz w:val="24"/>
      <w:szCs w:val="24"/>
    </w:rPr>
  </w:style>
  <w:style w:type="paragraph" w:customStyle="1" w:styleId="430">
    <w:name w:val="表格标题"/>
    <w:basedOn w:val="1"/>
    <w:next w:val="1"/>
    <w:qFormat/>
    <w:uiPriority w:val="0"/>
    <w:pPr>
      <w:spacing w:line="360" w:lineRule="auto"/>
      <w:jc w:val="center"/>
    </w:pPr>
    <w:rPr>
      <w:rFonts w:ascii="Times New Roman" w:hAnsi="Times New Roman" w:eastAsia="宋体" w:cs="宋体"/>
      <w:b/>
      <w:bCs/>
      <w:smallCaps/>
      <w:sz w:val="24"/>
      <w:szCs w:val="20"/>
    </w:rPr>
  </w:style>
  <w:style w:type="paragraph" w:customStyle="1" w:styleId="431">
    <w:name w:val="列出段落6"/>
    <w:basedOn w:val="1"/>
    <w:qFormat/>
    <w:uiPriority w:val="99"/>
    <w:pPr>
      <w:spacing w:line="360" w:lineRule="auto"/>
      <w:ind w:firstLine="420" w:firstLineChars="200"/>
    </w:pPr>
    <w:rPr>
      <w:rFonts w:ascii="Calibri" w:hAnsi="Calibri" w:eastAsia="宋体" w:cs="Times New Roman"/>
      <w:sz w:val="24"/>
      <w:szCs w:val="24"/>
    </w:rPr>
  </w:style>
  <w:style w:type="character" w:customStyle="1" w:styleId="432">
    <w:name w:val="表格左上对齐 Char"/>
    <w:link w:val="433"/>
    <w:qFormat/>
    <w:locked/>
    <w:uiPriority w:val="0"/>
    <w:rPr>
      <w:rFonts w:ascii="宋体" w:hAnsi="宋体"/>
      <w:sz w:val="18"/>
      <w:szCs w:val="18"/>
    </w:rPr>
  </w:style>
  <w:style w:type="paragraph" w:customStyle="1" w:styleId="433">
    <w:name w:val="表格左上对齐"/>
    <w:basedOn w:val="1"/>
    <w:link w:val="432"/>
    <w:qFormat/>
    <w:uiPriority w:val="0"/>
    <w:pPr>
      <w:widowControl/>
      <w:tabs>
        <w:tab w:val="center" w:pos="4201"/>
        <w:tab w:val="right" w:leader="dot" w:pos="9298"/>
      </w:tabs>
      <w:autoSpaceDE w:val="0"/>
      <w:autoSpaceDN w:val="0"/>
      <w:spacing w:line="360" w:lineRule="auto"/>
    </w:pPr>
    <w:rPr>
      <w:rFonts w:ascii="宋体" w:hAnsi="宋体"/>
      <w:sz w:val="18"/>
      <w:szCs w:val="18"/>
    </w:rPr>
  </w:style>
  <w:style w:type="paragraph" w:customStyle="1" w:styleId="434">
    <w:name w:val="表格样式"/>
    <w:basedOn w:val="128"/>
    <w:link w:val="435"/>
    <w:qFormat/>
    <w:uiPriority w:val="0"/>
    <w:pPr>
      <w:ind w:left="0" w:firstLine="0" w:firstLineChars="0"/>
    </w:pPr>
    <w:rPr>
      <w:szCs w:val="21"/>
      <w:lang w:val="zh-CN"/>
    </w:rPr>
  </w:style>
  <w:style w:type="character" w:customStyle="1" w:styleId="435">
    <w:name w:val="表格样式 Char"/>
    <w:link w:val="434"/>
    <w:qFormat/>
    <w:uiPriority w:val="0"/>
    <w:rPr>
      <w:rFonts w:ascii="宋体"/>
      <w:szCs w:val="21"/>
      <w:lang w:val="zh-CN"/>
    </w:rPr>
  </w:style>
  <w:style w:type="paragraph" w:customStyle="1" w:styleId="436">
    <w:name w:val="表格样式22"/>
    <w:basedOn w:val="84"/>
    <w:link w:val="438"/>
    <w:qFormat/>
    <w:uiPriority w:val="0"/>
    <w:pPr>
      <w:spacing w:line="276" w:lineRule="auto"/>
    </w:pPr>
    <w:rPr>
      <w:lang w:val="zh-CN"/>
    </w:rPr>
  </w:style>
  <w:style w:type="paragraph" w:customStyle="1" w:styleId="437">
    <w:name w:val="表格名称"/>
    <w:basedOn w:val="14"/>
    <w:link w:val="439"/>
    <w:qFormat/>
    <w:uiPriority w:val="0"/>
    <w:pPr>
      <w:keepNext/>
    </w:pPr>
  </w:style>
  <w:style w:type="character" w:customStyle="1" w:styleId="438">
    <w:name w:val="表格样式22 Char"/>
    <w:link w:val="436"/>
    <w:qFormat/>
    <w:uiPriority w:val="0"/>
    <w:rPr>
      <w:rFonts w:ascii="宋体" w:hAnsi="宋体" w:eastAsia="宋体" w:cs="Times New Roman"/>
      <w:color w:val="000000"/>
      <w:kern w:val="0"/>
      <w:sz w:val="18"/>
      <w:szCs w:val="18"/>
      <w:lang w:val="zh-CN"/>
    </w:rPr>
  </w:style>
  <w:style w:type="character" w:customStyle="1" w:styleId="439">
    <w:name w:val="表格名称 Char"/>
    <w:link w:val="437"/>
    <w:qFormat/>
    <w:uiPriority w:val="0"/>
    <w:rPr>
      <w:rFonts w:ascii="Cambria" w:hAnsi="Cambria" w:eastAsia="黑体"/>
    </w:rPr>
  </w:style>
  <w:style w:type="character" w:customStyle="1" w:styleId="440">
    <w:name w:val="标题 1 Char1"/>
    <w:qFormat/>
    <w:uiPriority w:val="0"/>
    <w:rPr>
      <w:b/>
      <w:bCs/>
      <w:kern w:val="44"/>
      <w:sz w:val="44"/>
      <w:szCs w:val="44"/>
    </w:rPr>
  </w:style>
  <w:style w:type="character" w:customStyle="1" w:styleId="441">
    <w:name w:val="标题 3 Char1"/>
    <w:semiHidden/>
    <w:qFormat/>
    <w:uiPriority w:val="0"/>
    <w:rPr>
      <w:b/>
      <w:bCs/>
      <w:kern w:val="2"/>
      <w:sz w:val="32"/>
      <w:szCs w:val="32"/>
    </w:rPr>
  </w:style>
  <w:style w:type="character" w:customStyle="1" w:styleId="442">
    <w:name w:val="标题 6 Char1"/>
    <w:semiHidden/>
    <w:qFormat/>
    <w:uiPriority w:val="0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443">
    <w:name w:val="标题 7 Char1"/>
    <w:semiHidden/>
    <w:qFormat/>
    <w:uiPriority w:val="0"/>
    <w:rPr>
      <w:b/>
      <w:bCs/>
      <w:kern w:val="2"/>
      <w:sz w:val="24"/>
      <w:szCs w:val="24"/>
    </w:rPr>
  </w:style>
  <w:style w:type="character" w:customStyle="1" w:styleId="444">
    <w:name w:val="标题 8 Char1"/>
    <w:semiHidden/>
    <w:qFormat/>
    <w:uiPriority w:val="0"/>
    <w:rPr>
      <w:rFonts w:ascii="Cambria" w:hAnsi="Cambria" w:eastAsia="宋体" w:cs="Times New Roman"/>
      <w:kern w:val="2"/>
      <w:sz w:val="24"/>
      <w:szCs w:val="24"/>
    </w:rPr>
  </w:style>
  <w:style w:type="character" w:customStyle="1" w:styleId="445">
    <w:name w:val="标题 9 Char1"/>
    <w:semiHidden/>
    <w:qFormat/>
    <w:uiPriority w:val="0"/>
    <w:rPr>
      <w:rFonts w:ascii="Cambria" w:hAnsi="Cambria" w:eastAsia="宋体" w:cs="Times New Roman"/>
      <w:kern w:val="2"/>
      <w:sz w:val="21"/>
      <w:szCs w:val="21"/>
    </w:rPr>
  </w:style>
  <w:style w:type="paragraph" w:customStyle="1" w:styleId="446">
    <w:name w:val="图表样式"/>
    <w:basedOn w:val="1"/>
    <w:link w:val="448"/>
    <w:qFormat/>
    <w:uiPriority w:val="0"/>
    <w:pPr>
      <w:spacing w:line="360" w:lineRule="auto"/>
      <w:jc w:val="center"/>
    </w:pPr>
    <w:rPr>
      <w:rFonts w:ascii="黑体" w:hAnsi="黑体" w:eastAsia="黑体" w:cs="Times New Roman"/>
      <w:sz w:val="20"/>
      <w:szCs w:val="21"/>
      <w:lang w:val="zh-CN"/>
    </w:rPr>
  </w:style>
  <w:style w:type="paragraph" w:customStyle="1" w:styleId="447">
    <w:name w:val="表格样式8-12"/>
    <w:basedOn w:val="14"/>
    <w:link w:val="450"/>
    <w:qFormat/>
    <w:uiPriority w:val="0"/>
    <w:pPr>
      <w:keepNext/>
      <w:jc w:val="center"/>
    </w:pPr>
    <w:rPr>
      <w:rFonts w:ascii="黑体" w:hAnsi="黑体"/>
    </w:rPr>
  </w:style>
  <w:style w:type="character" w:customStyle="1" w:styleId="448">
    <w:name w:val="图表样式 Char"/>
    <w:link w:val="446"/>
    <w:qFormat/>
    <w:uiPriority w:val="0"/>
    <w:rPr>
      <w:rFonts w:ascii="黑体" w:hAnsi="黑体" w:eastAsia="黑体" w:cs="Times New Roman"/>
      <w:sz w:val="20"/>
      <w:szCs w:val="21"/>
      <w:lang w:val="zh-CN"/>
    </w:rPr>
  </w:style>
  <w:style w:type="paragraph" w:customStyle="1" w:styleId="449">
    <w:name w:val="表头"/>
    <w:basedOn w:val="1"/>
    <w:link w:val="452"/>
    <w:qFormat/>
    <w:uiPriority w:val="0"/>
    <w:pPr>
      <w:spacing w:line="360" w:lineRule="auto"/>
      <w:jc w:val="center"/>
    </w:pPr>
    <w:rPr>
      <w:rFonts w:ascii="宋体" w:hAnsi="宋体" w:eastAsia="宋体" w:cs="Times New Roman"/>
      <w:b/>
      <w:sz w:val="22"/>
      <w:szCs w:val="21"/>
      <w:lang w:val="zh-CN"/>
    </w:rPr>
  </w:style>
  <w:style w:type="character" w:customStyle="1" w:styleId="450">
    <w:name w:val="表格样式8-12 Char"/>
    <w:link w:val="447"/>
    <w:qFormat/>
    <w:uiPriority w:val="0"/>
    <w:rPr>
      <w:rFonts w:ascii="黑体" w:hAnsi="黑体" w:eastAsia="黑体"/>
    </w:rPr>
  </w:style>
  <w:style w:type="paragraph" w:customStyle="1" w:styleId="451">
    <w:name w:val="表体"/>
    <w:basedOn w:val="1"/>
    <w:link w:val="453"/>
    <w:qFormat/>
    <w:uiPriority w:val="0"/>
    <w:pPr>
      <w:spacing w:line="360" w:lineRule="auto"/>
    </w:pPr>
    <w:rPr>
      <w:rFonts w:ascii="宋体" w:hAnsi="宋体" w:eastAsia="宋体" w:cs="Times New Roman"/>
      <w:sz w:val="22"/>
      <w:szCs w:val="21"/>
      <w:lang w:val="zh-CN"/>
    </w:rPr>
  </w:style>
  <w:style w:type="character" w:customStyle="1" w:styleId="452">
    <w:name w:val="表头 Char"/>
    <w:link w:val="449"/>
    <w:qFormat/>
    <w:uiPriority w:val="0"/>
    <w:rPr>
      <w:rFonts w:ascii="宋体" w:hAnsi="宋体" w:eastAsia="宋体" w:cs="Times New Roman"/>
      <w:b/>
      <w:sz w:val="22"/>
      <w:szCs w:val="21"/>
      <w:lang w:val="zh-CN"/>
    </w:rPr>
  </w:style>
  <w:style w:type="character" w:customStyle="1" w:styleId="453">
    <w:name w:val="表体 Char"/>
    <w:link w:val="451"/>
    <w:qFormat/>
    <w:uiPriority w:val="0"/>
    <w:rPr>
      <w:rFonts w:ascii="宋体" w:hAnsi="宋体" w:eastAsia="宋体" w:cs="Times New Roman"/>
      <w:sz w:val="22"/>
      <w:szCs w:val="21"/>
      <w:lang w:val="zh-CN"/>
    </w:rPr>
  </w:style>
  <w:style w:type="paragraph" w:customStyle="1" w:styleId="454">
    <w:name w:val="样式 正文文本缩进"/>
    <w:basedOn w:val="21"/>
    <w:qFormat/>
    <w:uiPriority w:val="0"/>
    <w:pPr>
      <w:tabs>
        <w:tab w:val="left" w:pos="454"/>
      </w:tabs>
      <w:autoSpaceDE/>
      <w:autoSpaceDN/>
      <w:adjustRightInd/>
      <w:snapToGrid w:val="0"/>
      <w:spacing w:before="156" w:after="156"/>
      <w:ind w:firstLine="480" w:firstLineChars="200"/>
    </w:pPr>
    <w:rPr>
      <w:rFonts w:ascii="Times New Roman" w:eastAsia="宋体" w:cs="宋体"/>
      <w:sz w:val="24"/>
    </w:rPr>
  </w:style>
  <w:style w:type="paragraph" w:customStyle="1" w:styleId="455">
    <w:name w:val="列出段落7"/>
    <w:basedOn w:val="1"/>
    <w:qFormat/>
    <w:uiPriority w:val="0"/>
    <w:pPr>
      <w:spacing w:line="360" w:lineRule="auto"/>
      <w:ind w:firstLine="420" w:firstLineChars="200"/>
    </w:pPr>
    <w:rPr>
      <w:rFonts w:ascii="Calibri" w:hAnsi="Calibri" w:eastAsia="宋体" w:cs="Times New Roman"/>
      <w:sz w:val="24"/>
      <w:szCs w:val="24"/>
    </w:rPr>
  </w:style>
  <w:style w:type="paragraph" w:customStyle="1" w:styleId="456">
    <w:name w:val="列出段落111"/>
    <w:basedOn w:val="1"/>
    <w:qFormat/>
    <w:uiPriority w:val="0"/>
    <w:pPr>
      <w:spacing w:line="360" w:lineRule="auto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457">
    <w:name w:val="apple-converted-space"/>
    <w:qFormat/>
    <w:uiPriority w:val="0"/>
  </w:style>
  <w:style w:type="paragraph" w:customStyle="1" w:styleId="458">
    <w:name w:val="机构名称"/>
    <w:basedOn w:val="1"/>
    <w:qFormat/>
    <w:uiPriority w:val="0"/>
    <w:pPr>
      <w:jc w:val="center"/>
    </w:pPr>
    <w:rPr>
      <w:rFonts w:ascii="华文中宋" w:hAnsi="华文中宋" w:eastAsia="华文中宋" w:cs="Times New Roman"/>
      <w:b/>
      <w:sz w:val="52"/>
      <w:szCs w:val="52"/>
    </w:rPr>
  </w:style>
  <w:style w:type="paragraph" w:styleId="459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C9B4B-2759-44E5-A1BE-187260E884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78</Words>
  <Characters>266</Characters>
  <Lines>81</Lines>
  <Paragraphs>22</Paragraphs>
  <TotalTime>1</TotalTime>
  <ScaleCrop>false</ScaleCrop>
  <LinksUpToDate>false</LinksUpToDate>
  <CharactersWithSpaces>266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2018-02-24T02:05:00Z</dcterms:created>
  <dc:creator>96368</dc:creator>
  <cp:lastModifiedBy>Administrator</cp:lastModifiedBy>
  <dcterms:modified xsi:type="dcterms:W3CDTF">2023-07-07T01:11:42Z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93E55BEF9E354CC183D1AE95CBB8E271_13</vt:lpwstr>
  </property>
</Properties>
</file>